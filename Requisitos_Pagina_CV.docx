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6405" w14:textId="77777777" w:rsidR="008C2396" w:rsidRDefault="008C2396" w:rsidP="00081538">
      <w:pPr>
        <w:jc w:val="center"/>
        <w:rPr>
          <w:rFonts w:ascii="Verdana" w:hAnsi="Verdana" w:cs="Verdana"/>
          <w:b/>
          <w:sz w:val="28"/>
          <w:szCs w:val="28"/>
        </w:rPr>
      </w:pPr>
    </w:p>
    <w:p w14:paraId="5B99F359" w14:textId="77777777" w:rsidR="00636D8F" w:rsidRDefault="00636D8F" w:rsidP="00081538">
      <w:pPr>
        <w:jc w:val="center"/>
        <w:rPr>
          <w:rFonts w:ascii="Verdana" w:hAnsi="Verdana" w:cs="Verdana"/>
          <w:b/>
          <w:sz w:val="28"/>
          <w:szCs w:val="28"/>
        </w:rPr>
      </w:pPr>
    </w:p>
    <w:p w14:paraId="3C198DE0" w14:textId="77777777" w:rsidR="00636D8F" w:rsidRDefault="00636D8F" w:rsidP="00081538">
      <w:pPr>
        <w:jc w:val="center"/>
        <w:rPr>
          <w:rFonts w:ascii="Verdana" w:hAnsi="Verdana" w:cs="Verdana"/>
          <w:b/>
          <w:sz w:val="28"/>
          <w:szCs w:val="28"/>
        </w:rPr>
      </w:pPr>
    </w:p>
    <w:p w14:paraId="3B649D79" w14:textId="77777777" w:rsidR="005455BD" w:rsidRDefault="00A461FC" w:rsidP="00081538">
      <w:pPr>
        <w:jc w:val="center"/>
        <w:rPr>
          <w:rFonts w:ascii="Verdana" w:hAnsi="Verdana" w:cs="Verdana"/>
          <w:b/>
          <w:sz w:val="28"/>
          <w:szCs w:val="28"/>
        </w:rPr>
      </w:pPr>
      <w:r w:rsidRPr="008C2396">
        <w:rPr>
          <w:rFonts w:ascii="Verdana" w:hAnsi="Verdana" w:cs="Verdana"/>
          <w:b/>
          <w:sz w:val="28"/>
          <w:szCs w:val="28"/>
        </w:rPr>
        <w:t>FASES REQUERIMIENTO DE SOFTWARE</w:t>
      </w:r>
    </w:p>
    <w:p w14:paraId="1DF9EF4B" w14:textId="77777777" w:rsidR="008C2396" w:rsidRPr="008C2396" w:rsidRDefault="008C2396" w:rsidP="00081538">
      <w:pPr>
        <w:jc w:val="center"/>
        <w:rPr>
          <w:rFonts w:ascii="Verdana" w:hAnsi="Verdana" w:cs="Verdana"/>
          <w:b/>
          <w:sz w:val="28"/>
          <w:szCs w:val="28"/>
        </w:rPr>
      </w:pPr>
    </w:p>
    <w:p w14:paraId="185DDCE7" w14:textId="77777777" w:rsidR="00A461FC" w:rsidRPr="008C2396" w:rsidRDefault="00A461FC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63F0366C" w14:textId="77777777" w:rsidR="00081538" w:rsidRPr="00617FBD" w:rsidRDefault="002048DB">
      <w:pPr>
        <w:pStyle w:val="TDC1"/>
        <w:tabs>
          <w:tab w:val="left" w:pos="864"/>
        </w:tabs>
        <w:rPr>
          <w:rFonts w:ascii="Verdana" w:hAnsi="Verdana" w:cs="Verdana"/>
          <w:b w:val="0"/>
          <w:noProof/>
          <w:sz w:val="22"/>
          <w:szCs w:val="22"/>
          <w:lang w:val="es-CO" w:eastAsia="es-CO"/>
        </w:rPr>
      </w:pPr>
      <w:r w:rsidRPr="008C2396">
        <w:rPr>
          <w:rFonts w:ascii="Verdana" w:hAnsi="Verdana" w:cs="Verdana"/>
          <w:b w:val="0"/>
          <w:sz w:val="28"/>
          <w:szCs w:val="28"/>
        </w:rPr>
        <w:fldChar w:fldCharType="begin"/>
      </w:r>
      <w:r w:rsidRPr="008C2396">
        <w:rPr>
          <w:rFonts w:ascii="Verdana" w:hAnsi="Verdana" w:cs="Verdana"/>
          <w:b w:val="0"/>
          <w:sz w:val="28"/>
          <w:szCs w:val="28"/>
        </w:rPr>
        <w:instrText xml:space="preserve"> TOC \o "1-3" \h \z \u </w:instrText>
      </w:r>
      <w:r w:rsidRPr="008C2396">
        <w:rPr>
          <w:rFonts w:ascii="Verdana" w:hAnsi="Verdana" w:cs="Verdana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Verdana" w:hAnsi="Verdana" w:cs="Verdana"/>
            <w:b w:val="0"/>
            <w:noProof/>
          </w:rPr>
          <w:t>1.</w:t>
        </w:r>
        <w:r w:rsidR="00081538" w:rsidRPr="00617FBD">
          <w:rPr>
            <w:rFonts w:ascii="Verdana" w:hAnsi="Verdana" w:cs="Verdana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Verdana" w:hAnsi="Verdana" w:cs="Verdana"/>
            <w:b w:val="0"/>
            <w:noProof/>
          </w:rPr>
          <w:t>DESCRIPCION GENERAL DEL REQUERIMIENTO</w:t>
        </w:r>
        <w:r w:rsidR="00081538" w:rsidRPr="00617FBD">
          <w:rPr>
            <w:rFonts w:ascii="Verdana" w:hAnsi="Verdana" w:cs="Verdana"/>
            <w:b w:val="0"/>
            <w:noProof/>
            <w:webHidden/>
          </w:rPr>
          <w:tab/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begin"/>
        </w:r>
        <w:r w:rsidR="00081538" w:rsidRPr="00617FBD">
          <w:rPr>
            <w:rFonts w:ascii="Verdana" w:hAnsi="Verdana" w:cs="Verdana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Verdana" w:hAnsi="Verdana" w:cs="Verdana"/>
            <w:b w:val="0"/>
            <w:noProof/>
            <w:webHidden/>
          </w:rPr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separate"/>
        </w:r>
        <w:r w:rsidR="00081538" w:rsidRPr="00617FBD">
          <w:rPr>
            <w:rFonts w:ascii="Verdana" w:hAnsi="Verdana" w:cs="Verdana"/>
            <w:b w:val="0"/>
            <w:noProof/>
            <w:webHidden/>
          </w:rPr>
          <w:t>2</w:t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end"/>
        </w:r>
      </w:hyperlink>
    </w:p>
    <w:p w14:paraId="1164C965" w14:textId="77777777" w:rsidR="00081538" w:rsidRPr="00617FBD" w:rsidRDefault="00000000">
      <w:pPr>
        <w:pStyle w:val="TDC1"/>
        <w:tabs>
          <w:tab w:val="left" w:pos="864"/>
        </w:tabs>
        <w:rPr>
          <w:rFonts w:ascii="Verdana" w:hAnsi="Verdana" w:cs="Verdana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Verdana" w:hAnsi="Verdana" w:cs="Verdana"/>
            <w:b w:val="0"/>
            <w:noProof/>
          </w:rPr>
          <w:t>2.</w:t>
        </w:r>
        <w:r w:rsidR="00081538" w:rsidRPr="00617FBD">
          <w:rPr>
            <w:rFonts w:ascii="Verdana" w:hAnsi="Verdana" w:cs="Verdana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Verdana" w:hAnsi="Verdana" w:cs="Verdana"/>
            <w:b w:val="0"/>
            <w:noProof/>
          </w:rPr>
          <w:t>FASE DE FORMALIZACIÓN</w:t>
        </w:r>
        <w:r w:rsidR="00081538" w:rsidRPr="00617FBD">
          <w:rPr>
            <w:rFonts w:ascii="Verdana" w:hAnsi="Verdana" w:cs="Verdana"/>
            <w:b w:val="0"/>
            <w:noProof/>
            <w:webHidden/>
          </w:rPr>
          <w:tab/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begin"/>
        </w:r>
        <w:r w:rsidR="00081538" w:rsidRPr="00617FBD">
          <w:rPr>
            <w:rFonts w:ascii="Verdana" w:hAnsi="Verdana" w:cs="Verdana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Verdana" w:hAnsi="Verdana" w:cs="Verdana"/>
            <w:b w:val="0"/>
            <w:noProof/>
            <w:webHidden/>
          </w:rPr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separate"/>
        </w:r>
        <w:r w:rsidR="00081538" w:rsidRPr="00617FBD">
          <w:rPr>
            <w:rFonts w:ascii="Verdana" w:hAnsi="Verdana" w:cs="Verdana"/>
            <w:b w:val="0"/>
            <w:noProof/>
            <w:webHidden/>
          </w:rPr>
          <w:t>3</w:t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end"/>
        </w:r>
      </w:hyperlink>
    </w:p>
    <w:p w14:paraId="628EDA57" w14:textId="77777777" w:rsidR="00081538" w:rsidRPr="00617FBD" w:rsidRDefault="00000000">
      <w:pPr>
        <w:pStyle w:val="TDC1"/>
        <w:tabs>
          <w:tab w:val="left" w:pos="864"/>
        </w:tabs>
        <w:rPr>
          <w:rFonts w:ascii="Verdana" w:hAnsi="Verdana" w:cs="Verdana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Verdana" w:hAnsi="Verdana" w:cs="Verdana"/>
            <w:b w:val="0"/>
            <w:noProof/>
          </w:rPr>
          <w:t>3.</w:t>
        </w:r>
        <w:r w:rsidR="00081538" w:rsidRPr="00617FBD">
          <w:rPr>
            <w:rFonts w:ascii="Verdana" w:hAnsi="Verdana" w:cs="Verdana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Verdana" w:hAnsi="Verdana" w:cs="Verdana"/>
            <w:b w:val="0"/>
            <w:noProof/>
          </w:rPr>
          <w:t>ANALISIS DE REQUISITOS Y REQUERIMIENTOS</w:t>
        </w:r>
        <w:r w:rsidR="00081538" w:rsidRPr="00617FBD">
          <w:rPr>
            <w:rFonts w:ascii="Verdana" w:hAnsi="Verdana" w:cs="Verdana"/>
            <w:b w:val="0"/>
            <w:noProof/>
            <w:webHidden/>
          </w:rPr>
          <w:tab/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begin"/>
        </w:r>
        <w:r w:rsidR="00081538" w:rsidRPr="00617FBD">
          <w:rPr>
            <w:rFonts w:ascii="Verdana" w:hAnsi="Verdana" w:cs="Verdana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Verdana" w:hAnsi="Verdana" w:cs="Verdana"/>
            <w:b w:val="0"/>
            <w:noProof/>
            <w:webHidden/>
          </w:rPr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separate"/>
        </w:r>
        <w:r w:rsidR="00081538" w:rsidRPr="00617FBD">
          <w:rPr>
            <w:rFonts w:ascii="Verdana" w:hAnsi="Verdana" w:cs="Verdana"/>
            <w:b w:val="0"/>
            <w:noProof/>
            <w:webHidden/>
          </w:rPr>
          <w:t>4</w:t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end"/>
        </w:r>
      </w:hyperlink>
    </w:p>
    <w:p w14:paraId="1D5B33B8" w14:textId="77777777" w:rsidR="00081538" w:rsidRPr="00617FBD" w:rsidRDefault="00000000">
      <w:pPr>
        <w:pStyle w:val="TDC1"/>
        <w:tabs>
          <w:tab w:val="left" w:pos="864"/>
        </w:tabs>
        <w:rPr>
          <w:rFonts w:ascii="Verdana" w:hAnsi="Verdana" w:cs="Verdana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Verdana" w:hAnsi="Verdana" w:cs="Verdana"/>
            <w:b w:val="0"/>
            <w:noProof/>
          </w:rPr>
          <w:t>5.</w:t>
        </w:r>
        <w:r w:rsidR="00081538" w:rsidRPr="00617FBD">
          <w:rPr>
            <w:rFonts w:ascii="Verdana" w:hAnsi="Verdana" w:cs="Verdana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Verdana" w:hAnsi="Verdana" w:cs="Verdana"/>
            <w:b w:val="0"/>
            <w:noProof/>
          </w:rPr>
          <w:t>LEVANTAMIENTO DEL REQUERIMIENTO DETALLADO</w:t>
        </w:r>
        <w:r w:rsidR="00081538" w:rsidRPr="00617FBD">
          <w:rPr>
            <w:rFonts w:ascii="Verdana" w:hAnsi="Verdana" w:cs="Verdana"/>
            <w:b w:val="0"/>
            <w:noProof/>
            <w:webHidden/>
          </w:rPr>
          <w:tab/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begin"/>
        </w:r>
        <w:r w:rsidR="00081538" w:rsidRPr="00617FBD">
          <w:rPr>
            <w:rFonts w:ascii="Verdana" w:hAnsi="Verdana" w:cs="Verdana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Verdana" w:hAnsi="Verdana" w:cs="Verdana"/>
            <w:b w:val="0"/>
            <w:noProof/>
            <w:webHidden/>
          </w:rPr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separate"/>
        </w:r>
        <w:r w:rsidR="00081538" w:rsidRPr="00617FBD">
          <w:rPr>
            <w:rFonts w:ascii="Verdana" w:hAnsi="Verdana" w:cs="Verdana"/>
            <w:b w:val="0"/>
            <w:noProof/>
            <w:webHidden/>
          </w:rPr>
          <w:t>8</w:t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end"/>
        </w:r>
      </w:hyperlink>
    </w:p>
    <w:p w14:paraId="4EDBD3D6" w14:textId="77777777" w:rsidR="00081538" w:rsidRPr="00617FBD" w:rsidRDefault="00000000">
      <w:pPr>
        <w:pStyle w:val="TDC1"/>
        <w:tabs>
          <w:tab w:val="left" w:pos="864"/>
        </w:tabs>
        <w:rPr>
          <w:rFonts w:ascii="Verdana" w:hAnsi="Verdana" w:cs="Verdana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Verdana" w:hAnsi="Verdana" w:cs="Verdana"/>
            <w:b w:val="0"/>
            <w:noProof/>
          </w:rPr>
          <w:t>6.</w:t>
        </w:r>
        <w:r w:rsidR="00081538" w:rsidRPr="00617FBD">
          <w:rPr>
            <w:rFonts w:ascii="Verdana" w:hAnsi="Verdana" w:cs="Verdana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Verdana" w:hAnsi="Verdana" w:cs="Verdana"/>
            <w:b w:val="0"/>
            <w:noProof/>
          </w:rPr>
          <w:t>DISEÑO DE LA ARQUITECTURA DE SOLUCION</w:t>
        </w:r>
        <w:r w:rsidR="00081538" w:rsidRPr="00617FBD">
          <w:rPr>
            <w:rFonts w:ascii="Verdana" w:hAnsi="Verdana" w:cs="Verdana"/>
            <w:b w:val="0"/>
            <w:noProof/>
            <w:webHidden/>
          </w:rPr>
          <w:tab/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begin"/>
        </w:r>
        <w:r w:rsidR="00081538" w:rsidRPr="00617FBD">
          <w:rPr>
            <w:rFonts w:ascii="Verdana" w:hAnsi="Verdana" w:cs="Verdana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Verdana" w:hAnsi="Verdana" w:cs="Verdana"/>
            <w:b w:val="0"/>
            <w:noProof/>
            <w:webHidden/>
          </w:rPr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separate"/>
        </w:r>
        <w:r w:rsidR="00081538" w:rsidRPr="00617FBD">
          <w:rPr>
            <w:rFonts w:ascii="Verdana" w:hAnsi="Verdana" w:cs="Verdana"/>
            <w:b w:val="0"/>
            <w:noProof/>
            <w:webHidden/>
          </w:rPr>
          <w:t>10</w:t>
        </w:r>
        <w:r w:rsidR="00081538" w:rsidRPr="00617FBD">
          <w:rPr>
            <w:rFonts w:ascii="Verdana" w:hAnsi="Verdana" w:cs="Verdana"/>
            <w:b w:val="0"/>
            <w:noProof/>
            <w:webHidden/>
          </w:rPr>
          <w:fldChar w:fldCharType="end"/>
        </w:r>
      </w:hyperlink>
    </w:p>
    <w:p w14:paraId="625AA935" w14:textId="77777777" w:rsidR="00D2312D" w:rsidRPr="008C2396" w:rsidRDefault="002048DB" w:rsidP="00D2312D">
      <w:pPr>
        <w:pStyle w:val="Prrafodelista"/>
        <w:rPr>
          <w:rFonts w:ascii="Verdana" w:hAnsi="Verdana" w:cs="Verdana"/>
          <w:b/>
          <w:sz w:val="28"/>
          <w:szCs w:val="28"/>
        </w:rPr>
      </w:pPr>
      <w:r w:rsidRPr="008C2396">
        <w:rPr>
          <w:rFonts w:ascii="Verdana" w:hAnsi="Verdana" w:cs="Verdana"/>
          <w:b/>
          <w:sz w:val="28"/>
          <w:szCs w:val="28"/>
        </w:rPr>
        <w:fldChar w:fldCharType="end"/>
      </w:r>
    </w:p>
    <w:p w14:paraId="4B1A48BE" w14:textId="77777777" w:rsidR="00D2312D" w:rsidRPr="008C2396" w:rsidRDefault="00D2312D" w:rsidP="00D2312D">
      <w:pPr>
        <w:ind w:left="720"/>
        <w:rPr>
          <w:rFonts w:ascii="Verdana" w:hAnsi="Verdana" w:cs="Verdana"/>
          <w:b/>
          <w:sz w:val="28"/>
          <w:szCs w:val="28"/>
        </w:rPr>
      </w:pPr>
    </w:p>
    <w:p w14:paraId="4A658FD8" w14:textId="77777777" w:rsidR="0074642D" w:rsidRPr="008C2396" w:rsidRDefault="0074642D" w:rsidP="0074642D">
      <w:pPr>
        <w:ind w:left="720"/>
        <w:rPr>
          <w:rFonts w:ascii="Verdana" w:hAnsi="Verdana" w:cs="Verdana"/>
          <w:b/>
          <w:sz w:val="28"/>
          <w:szCs w:val="28"/>
        </w:rPr>
      </w:pPr>
    </w:p>
    <w:p w14:paraId="354C1DBF" w14:textId="77777777" w:rsidR="005455BD" w:rsidRPr="008C2396" w:rsidRDefault="005455B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441DFEC7" w14:textId="77777777" w:rsidR="005455BD" w:rsidRPr="008C2396" w:rsidRDefault="005455B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4DC402B1" w14:textId="77777777" w:rsidR="005455BD" w:rsidRPr="008C2396" w:rsidRDefault="005455B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73A81771" w14:textId="77777777" w:rsidR="005455BD" w:rsidRPr="008C2396" w:rsidRDefault="005455B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12982D69" w14:textId="77777777" w:rsidR="005455BD" w:rsidRPr="008C2396" w:rsidRDefault="005455B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7312C339" w14:textId="77777777" w:rsidR="005455BD" w:rsidRPr="008C2396" w:rsidRDefault="005455B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31D856BF" w14:textId="77777777" w:rsidR="005455BD" w:rsidRPr="008C2396" w:rsidRDefault="005455B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5384ACBC" w14:textId="77777777" w:rsidR="005455BD" w:rsidRPr="008C2396" w:rsidRDefault="005455B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23E38FDA" w14:textId="77777777" w:rsidR="005455BD" w:rsidRPr="008C2396" w:rsidRDefault="005455B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6C1252B8" w14:textId="77777777" w:rsidR="002048DB" w:rsidRPr="008C2396" w:rsidRDefault="002048DB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15FC4359" w14:textId="77777777" w:rsidR="002048DB" w:rsidRPr="008C2396" w:rsidRDefault="002048DB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09B07365" w14:textId="77777777" w:rsidR="002048DB" w:rsidRPr="008C2396" w:rsidRDefault="002048DB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514796CC" w14:textId="77777777" w:rsidR="00685EC6" w:rsidRPr="008C2396" w:rsidRDefault="00685EC6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4270F749" w14:textId="77777777" w:rsidR="00685EC6" w:rsidRPr="008C2396" w:rsidRDefault="00685EC6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02CB89EF" w14:textId="77777777" w:rsidR="005455BD" w:rsidRPr="008C2396" w:rsidRDefault="005455B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55774434" w14:textId="77777777" w:rsidR="005455BD" w:rsidRPr="008C2396" w:rsidRDefault="005455B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5B806971" w14:textId="77777777" w:rsidR="00DD1328" w:rsidRPr="008C2396" w:rsidRDefault="00DD1328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6859E9C4" w14:textId="77777777" w:rsidR="00DD1328" w:rsidRPr="008C2396" w:rsidRDefault="00DD1328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5C69FC9D" w14:textId="77777777" w:rsidR="005455BD" w:rsidRPr="008C2396" w:rsidRDefault="005455B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690CE8E7" w14:textId="77777777" w:rsidR="00D2312D" w:rsidRPr="008C2396" w:rsidRDefault="00D2312D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p w14:paraId="2F4FC5E7" w14:textId="77777777" w:rsidR="006E33C2" w:rsidRPr="008C2396" w:rsidRDefault="006E33C2" w:rsidP="0050044E">
      <w:pPr>
        <w:pStyle w:val="Ttulo1"/>
        <w:rPr>
          <w:rFonts w:cs="Verdana"/>
        </w:rPr>
      </w:pPr>
      <w:bookmarkStart w:id="0" w:name="_Toc532221774"/>
      <w:r w:rsidRPr="008C2396">
        <w:rPr>
          <w:rFonts w:cs="Verdana"/>
        </w:rPr>
        <w:t xml:space="preserve">DESCRIPCION GENERAL DEL </w:t>
      </w:r>
      <w:r w:rsidR="0070100F" w:rsidRPr="008C2396">
        <w:rPr>
          <w:rFonts w:cs="Verdana"/>
        </w:rPr>
        <w:t>REQUERIMIENTO</w:t>
      </w:r>
      <w:bookmarkEnd w:id="0"/>
    </w:p>
    <w:p w14:paraId="2267FC8C" w14:textId="77777777" w:rsidR="006E33C2" w:rsidRPr="008C2396" w:rsidRDefault="006E33C2" w:rsidP="006E33C2">
      <w:pPr>
        <w:ind w:left="720"/>
        <w:rPr>
          <w:rFonts w:ascii="Verdana" w:hAnsi="Verdana" w:cs="Verdana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7F5BE656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A50413B" w14:textId="77777777" w:rsidR="003F51CC" w:rsidRPr="008C2396" w:rsidRDefault="003F51CC" w:rsidP="00DB73D5">
            <w:pPr>
              <w:pStyle w:val="Prrafodelista"/>
              <w:ind w:left="0"/>
              <w:rPr>
                <w:rFonts w:ascii="Verdana" w:eastAsia="Normal" w:hAnsi="Verdana" w:cs="Verdana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Verdana" w:eastAsia="Normal" w:hAnsi="Verdana" w:cs="Verdana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3E33B04" w14:textId="77777777" w:rsidR="003F51CC" w:rsidRPr="008C2396" w:rsidRDefault="006E5A55" w:rsidP="0031230D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Obtención de empleo.</w:t>
            </w:r>
          </w:p>
        </w:tc>
      </w:tr>
      <w:tr w:rsidR="00DB73D5" w:rsidRPr="008C2396" w14:paraId="55AD2A03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3A061F0" w14:textId="77777777" w:rsidR="006E33C2" w:rsidRPr="008C2396" w:rsidRDefault="006E33C2" w:rsidP="00DB73D5">
            <w:pPr>
              <w:pStyle w:val="Prrafodelista"/>
              <w:ind w:left="0"/>
              <w:rPr>
                <w:rFonts w:ascii="Verdana" w:eastAsia="Normal" w:hAnsi="Verdana" w:cs="Verdana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Verdana" w:eastAsia="Normal" w:hAnsi="Verdana" w:cs="Verdana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Verdana" w:eastAsia="Normal" w:hAnsi="Verdana" w:cs="Verdana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Verdana" w:eastAsia="Normal" w:hAnsi="Verdana" w:cs="Verdana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AD9EEDB" w14:textId="77777777" w:rsidR="006E5A55" w:rsidRPr="008C2396" w:rsidRDefault="006E5A55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Página WEB Curriculum</w:t>
            </w:r>
          </w:p>
        </w:tc>
      </w:tr>
      <w:tr w:rsidR="006E33C2" w:rsidRPr="008C2396" w14:paraId="0F0099EA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6F31A8DA" w14:textId="77777777" w:rsidR="006E33C2" w:rsidRPr="008C2396" w:rsidRDefault="006E33C2" w:rsidP="00DB73D5">
            <w:pPr>
              <w:pStyle w:val="Prrafodelista"/>
              <w:ind w:left="0"/>
              <w:rPr>
                <w:rFonts w:ascii="Verdana" w:eastAsia="Normal" w:hAnsi="Verdana" w:cs="Verdana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Verdana" w:eastAsia="Normal" w:hAnsi="Verdana" w:cs="Verdana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F27A562" w14:textId="2BB017B1" w:rsidR="006E33C2" w:rsidRPr="008C2396" w:rsidRDefault="00474364" w:rsidP="0031230D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15</w:t>
            </w:r>
            <w:r w:rsidR="007675B9">
              <w:rPr>
                <w:rFonts w:ascii="Verdana" w:hAnsi="Verdana" w:cs="Verdana"/>
                <w:color w:val="A6A6A6"/>
                <w:sz w:val="22"/>
                <w:szCs w:val="22"/>
              </w:rPr>
              <w:t>/0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7</w:t>
            </w:r>
            <w:r w:rsidR="007675B9">
              <w:rPr>
                <w:rFonts w:ascii="Verdana" w:hAnsi="Verdana" w:cs="Verdana"/>
                <w:color w:val="A6A6A6"/>
                <w:sz w:val="22"/>
                <w:szCs w:val="22"/>
              </w:rPr>
              <w:t>/20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2</w:t>
            </w:r>
            <w:r w:rsidR="007675B9">
              <w:rPr>
                <w:rFonts w:ascii="Verdana" w:hAnsi="Verdana" w:cs="Verdana"/>
                <w:color w:val="A6A6A6"/>
                <w:sz w:val="22"/>
                <w:szCs w:val="22"/>
              </w:rPr>
              <w:t>2</w:t>
            </w:r>
          </w:p>
        </w:tc>
      </w:tr>
      <w:tr w:rsidR="00DB73D5" w:rsidRPr="008C2396" w14:paraId="212E7CF9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51D5C68" w14:textId="77777777" w:rsidR="006E33C2" w:rsidRPr="008C2396" w:rsidRDefault="006E33C2" w:rsidP="00DB73D5">
            <w:pPr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Verdana" w:hAnsi="Verdana" w:cs="Verdana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26ED6AC" w14:textId="77777777" w:rsidR="006E33C2" w:rsidRPr="008C2396" w:rsidRDefault="006E5A55" w:rsidP="0031230D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Yair Valderrama González</w:t>
            </w:r>
          </w:p>
        </w:tc>
      </w:tr>
      <w:tr w:rsidR="00DB73D5" w:rsidRPr="008C2396" w14:paraId="1D1B0E28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F7D12EF" w14:textId="77777777" w:rsidR="006E33C2" w:rsidRPr="008C2396" w:rsidRDefault="006E33C2" w:rsidP="00DB73D5">
            <w:pPr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Verdana" w:hAnsi="Verdana" w:cs="Verdana"/>
                <w:b/>
                <w:sz w:val="22"/>
                <w:szCs w:val="22"/>
              </w:rPr>
              <w:t>(s)</w:t>
            </w:r>
            <w:r w:rsidRPr="008C2396">
              <w:rPr>
                <w:rFonts w:ascii="Verdana" w:hAnsi="Verdana" w:cs="Verdana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C4C1053" w14:textId="77777777" w:rsidR="006E33C2" w:rsidRPr="008C2396" w:rsidRDefault="006E5A55" w:rsidP="0031230D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N/A</w:t>
            </w:r>
          </w:p>
        </w:tc>
      </w:tr>
      <w:tr w:rsidR="006E33C2" w:rsidRPr="008C2396" w14:paraId="5F43AD86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31FACB61" w14:textId="77777777" w:rsidR="006E33C2" w:rsidRPr="008C2396" w:rsidRDefault="006E33C2" w:rsidP="00DB73D5">
            <w:pPr>
              <w:rPr>
                <w:rFonts w:ascii="Verdana" w:hAnsi="Verdana" w:cs="Verdana"/>
                <w:b/>
                <w:sz w:val="22"/>
                <w:szCs w:val="22"/>
                <w:lang w:val="es-CO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Verdana" w:hAnsi="Verdana" w:cs="Verdana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Verdana" w:hAnsi="Verdana" w:cs="Verdana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Verdana" w:hAnsi="Verdana" w:cs="Verdana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D592093" w14:textId="77777777" w:rsidR="006E33C2" w:rsidRPr="008C2396" w:rsidRDefault="006C72DB" w:rsidP="0031230D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Yair Valderrama González</w:t>
            </w:r>
          </w:p>
        </w:tc>
      </w:tr>
    </w:tbl>
    <w:p w14:paraId="4264CCEA" w14:textId="77777777" w:rsidR="00CD780B" w:rsidRPr="008C2396" w:rsidRDefault="00CD780B" w:rsidP="00CD780B">
      <w:pPr>
        <w:rPr>
          <w:rFonts w:ascii="Verdana" w:hAnsi="Verdana" w:cs="Verdana"/>
          <w:lang w:val="es-ES_tradnl" w:eastAsia="en-US"/>
        </w:rPr>
      </w:pPr>
      <w:bookmarkStart w:id="1" w:name="_Toc532221775"/>
    </w:p>
    <w:p w14:paraId="301601AE" w14:textId="77777777" w:rsidR="0057111E" w:rsidRPr="008C2396" w:rsidRDefault="00AC1665" w:rsidP="0050044E">
      <w:pPr>
        <w:pStyle w:val="Ttulo1"/>
        <w:rPr>
          <w:rFonts w:cs="Verdana"/>
          <w:szCs w:val="28"/>
        </w:rPr>
      </w:pPr>
      <w:r w:rsidRPr="008C2396">
        <w:rPr>
          <w:rFonts w:cs="Verdana"/>
        </w:rPr>
        <w:t>FASE DE FORMALIZACIÓ</w:t>
      </w:r>
      <w:r w:rsidR="00A461FC" w:rsidRPr="008C2396">
        <w:rPr>
          <w:rFonts w:cs="Verdana"/>
        </w:rPr>
        <w:t>N</w:t>
      </w:r>
      <w:bookmarkEnd w:id="1"/>
    </w:p>
    <w:p w14:paraId="574B2D6D" w14:textId="77777777" w:rsidR="0057111E" w:rsidRPr="008C2396" w:rsidRDefault="0057111E" w:rsidP="00B7008A">
      <w:pPr>
        <w:jc w:val="center"/>
        <w:rPr>
          <w:rFonts w:ascii="Verdana" w:hAnsi="Verdana" w:cs="Verdana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693E47D8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7A1A97CB" w14:textId="77777777" w:rsidR="00554294" w:rsidRPr="008C2396" w:rsidRDefault="00554294" w:rsidP="0055429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Verdana" w:hAnsi="Verdana" w:cs="Verdana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4BB87F3A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1557287A" w14:textId="77777777" w:rsidR="00554294" w:rsidRPr="008C2396" w:rsidRDefault="00554294" w:rsidP="00554294">
            <w:pPr>
              <w:rPr>
                <w:rFonts w:ascii="Verdana" w:hAnsi="Verdana" w:cs="Verdana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257BF554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7FF5A2AB" w14:textId="06D4D940" w:rsidR="006E5A55" w:rsidRDefault="006E5A55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Se desea una página web que permita conocer </w:t>
            </w:r>
            <w:r w:rsidR="00474364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los proyectos y logros del cliente 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al usuario</w:t>
            </w:r>
            <w:r w:rsidR="00474364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con la finalidad de conocerlo a él y a su trabajo.</w:t>
            </w:r>
          </w:p>
          <w:p w14:paraId="0D6E68B8" w14:textId="77777777" w:rsidR="006E5A55" w:rsidRDefault="006E5A55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La página deberá contar con los siguientes apartados: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br/>
              <w:t>1. Biografía.</w:t>
            </w:r>
            <w:r w:rsidR="00D66825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Deberá incluir un curriculum descargable.</w:t>
            </w:r>
          </w:p>
          <w:p w14:paraId="5FB41237" w14:textId="77777777" w:rsidR="006E5A55" w:rsidRDefault="006E5A55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2. Links a certificados o capturas de pantalla de </w:t>
            </w:r>
            <w:r w:rsidR="00D66825">
              <w:rPr>
                <w:rFonts w:ascii="Verdana" w:hAnsi="Verdana" w:cs="Verdana"/>
                <w:color w:val="A6A6A6"/>
                <w:sz w:val="22"/>
                <w:szCs w:val="22"/>
              </w:rPr>
              <w:t>estos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.</w:t>
            </w:r>
          </w:p>
          <w:p w14:paraId="1A2BAABD" w14:textId="77777777" w:rsidR="006E5A55" w:rsidRDefault="00E31502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3. Evidencias de proyectos.</w:t>
            </w:r>
          </w:p>
          <w:p w14:paraId="1841D793" w14:textId="77777777" w:rsidR="00E31502" w:rsidRDefault="00E31502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4. </w:t>
            </w:r>
            <w:r w:rsidR="00D66825">
              <w:rPr>
                <w:rFonts w:ascii="Verdana" w:hAnsi="Verdana" w:cs="Verdana"/>
                <w:color w:val="A6A6A6"/>
                <w:sz w:val="22"/>
                <w:szCs w:val="22"/>
              </w:rPr>
              <w:t>Área de contacto, este deberá permitir el envió automático de un correo con un llenado de datos y los enlaces a las redes sociales pertinentes.</w:t>
            </w:r>
          </w:p>
          <w:p w14:paraId="30F7DDBF" w14:textId="77777777" w:rsidR="00E31502" w:rsidRDefault="00E31502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2DF44CE1" w14:textId="77777777" w:rsidR="00474364" w:rsidRDefault="00E31502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La pá</w:t>
            </w:r>
            <w:r w:rsidR="00215FF5">
              <w:rPr>
                <w:rFonts w:ascii="Verdana" w:hAnsi="Verdana" w:cs="Verdana"/>
                <w:color w:val="A6A6A6"/>
                <w:sz w:val="22"/>
                <w:szCs w:val="22"/>
              </w:rPr>
              <w:t>gina debe ser responsiva.</w:t>
            </w:r>
          </w:p>
          <w:p w14:paraId="1F14C09E" w14:textId="77777777" w:rsidR="00474364" w:rsidRDefault="00474364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S</w:t>
            </w:r>
            <w:r w:rsidR="00E92FA5">
              <w:rPr>
                <w:rFonts w:ascii="Verdana" w:hAnsi="Verdana" w:cs="Verdana"/>
                <w:color w:val="A6A6A6"/>
                <w:sz w:val="22"/>
                <w:szCs w:val="22"/>
              </w:rPr>
              <w:t>olo una página principal que tiene la posibilidad de continuar desplazándose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h</w:t>
            </w:r>
            <w:r w:rsidR="00D66825">
              <w:rPr>
                <w:rFonts w:ascii="Verdana" w:hAnsi="Verdana" w:cs="Verdana"/>
                <w:color w:val="A6A6A6"/>
                <w:sz w:val="22"/>
                <w:szCs w:val="22"/>
              </w:rPr>
              <w:t>acía abajo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.</w:t>
            </w:r>
          </w:p>
          <w:p w14:paraId="7413060D" w14:textId="05E0F948" w:rsidR="006A2676" w:rsidRDefault="00474364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D</w:t>
            </w:r>
            <w:r w:rsidR="00D66825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ebe tener un encabezado con seguimiento para regresar a las secciones anteriores rápidamente. </w:t>
            </w:r>
          </w:p>
          <w:p w14:paraId="18DC164A" w14:textId="36860F6E" w:rsidR="006A2676" w:rsidRDefault="006A2676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Será necesario que la página principal sea en español, pero exista la posibilidad de cambiar su idioma a inglés.</w:t>
            </w:r>
            <w:r w:rsidR="00474364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Con el mismo contenido.</w:t>
            </w:r>
          </w:p>
          <w:p w14:paraId="4E4FC835" w14:textId="7585F8E2" w:rsidR="006A2676" w:rsidRDefault="006A2676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2FA9E38E" w14:textId="00EBE3DA" w:rsidR="00CF56E7" w:rsidRDefault="00CF56E7" w:rsidP="006E5A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Debe permitir la descarga de archivos en diversos formatos.</w:t>
            </w:r>
          </w:p>
          <w:p w14:paraId="65C0835A" w14:textId="77777777" w:rsidR="000D458D" w:rsidRPr="008C2396" w:rsidRDefault="000D458D" w:rsidP="006C72DB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554294" w:rsidRPr="008C2396" w14:paraId="75523711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1F7F64FE" w14:textId="77777777" w:rsidR="00554294" w:rsidRPr="008C2396" w:rsidRDefault="00554294" w:rsidP="00554294">
            <w:pPr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lastRenderedPageBreak/>
              <w:t>Líder Funcional</w:t>
            </w:r>
          </w:p>
        </w:tc>
      </w:tr>
      <w:tr w:rsidR="00554294" w:rsidRPr="008C2396" w14:paraId="26116AC3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160AD8ED" w14:textId="77777777" w:rsidR="00215FF5" w:rsidRDefault="00215FF5" w:rsidP="006C72DB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3930A72F" w14:textId="77777777" w:rsidR="00215FF5" w:rsidRDefault="00215FF5" w:rsidP="006C72DB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Se elaborará en HTML, CSS y C#.</w:t>
            </w:r>
          </w:p>
          <w:p w14:paraId="1A8A7A90" w14:textId="77777777" w:rsidR="00215FF5" w:rsidRDefault="00215FF5" w:rsidP="006C72DB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Al ser una página personal, no se espera un tráfico mayor a 100 personas concurrentes, por lo que no será necesario </w:t>
            </w:r>
            <w:r w:rsidR="00544646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una gran cantidad de servidores o servicios. </w:t>
            </w:r>
          </w:p>
          <w:p w14:paraId="4D8C9A89" w14:textId="77777777" w:rsidR="00544646" w:rsidRPr="008C2396" w:rsidRDefault="00544646" w:rsidP="006C72DB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</w:tbl>
    <w:p w14:paraId="05399163" w14:textId="77777777" w:rsidR="00A461FC" w:rsidRPr="008C2396" w:rsidRDefault="00A461FC" w:rsidP="00A461FC">
      <w:pPr>
        <w:rPr>
          <w:rFonts w:ascii="Verdana" w:hAnsi="Verdana" w:cs="Verdana"/>
          <w:b/>
          <w:sz w:val="28"/>
          <w:szCs w:val="28"/>
        </w:rPr>
      </w:pPr>
    </w:p>
    <w:p w14:paraId="0C8B2E94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Verdana" w:hAnsi="Verdana" w:cs="Verdana"/>
          <w:b/>
          <w:sz w:val="28"/>
          <w:szCs w:val="28"/>
        </w:rPr>
      </w:pPr>
    </w:p>
    <w:p w14:paraId="52868C4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Verdana" w:hAnsi="Verdana" w:cs="Verdana"/>
          <w:b/>
          <w:bCs/>
          <w:sz w:val="22"/>
          <w:szCs w:val="22"/>
        </w:rPr>
      </w:pPr>
      <w:r w:rsidRPr="008C2396">
        <w:rPr>
          <w:rFonts w:ascii="Verdana" w:hAnsi="Verdana" w:cs="Verdana"/>
          <w:b/>
          <w:bCs/>
          <w:sz w:val="22"/>
          <w:szCs w:val="22"/>
        </w:rPr>
        <w:t>FIRMAS DE ACEPTACI</w:t>
      </w:r>
      <w:r w:rsidR="00EC5492" w:rsidRPr="008C2396">
        <w:rPr>
          <w:rFonts w:ascii="Verdana" w:hAnsi="Verdana" w:cs="Verdana"/>
          <w:b/>
          <w:bCs/>
          <w:sz w:val="22"/>
          <w:szCs w:val="22"/>
        </w:rPr>
        <w:t>Ó</w:t>
      </w:r>
      <w:r w:rsidRPr="008C2396">
        <w:rPr>
          <w:rFonts w:ascii="Verdana" w:hAnsi="Verdana" w:cs="Verdana"/>
          <w:b/>
          <w:bCs/>
          <w:sz w:val="22"/>
          <w:szCs w:val="22"/>
        </w:rPr>
        <w:t>N:</w:t>
      </w:r>
    </w:p>
    <w:p w14:paraId="0EC14A15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Verdana" w:hAnsi="Verdana" w:cs="Verdana"/>
          <w:b/>
          <w:bCs/>
          <w:sz w:val="22"/>
          <w:szCs w:val="22"/>
        </w:rPr>
      </w:pPr>
    </w:p>
    <w:p w14:paraId="2843AE85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Verdana" w:hAnsi="Verdana" w:cs="Verdana"/>
          <w:b/>
          <w:bCs/>
          <w:sz w:val="22"/>
          <w:szCs w:val="22"/>
        </w:rPr>
      </w:pPr>
    </w:p>
    <w:p w14:paraId="478AE235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Verdana" w:hAnsi="Verdana" w:cs="Verdana"/>
          <w:b/>
          <w:bCs/>
          <w:sz w:val="22"/>
          <w:szCs w:val="22"/>
        </w:rPr>
      </w:pPr>
      <w:r w:rsidRPr="008C2396">
        <w:rPr>
          <w:rFonts w:ascii="Verdana" w:hAnsi="Verdana" w:cs="Verdana"/>
          <w:b/>
          <w:bCs/>
          <w:sz w:val="22"/>
          <w:szCs w:val="22"/>
        </w:rPr>
        <w:t>_______________________________</w:t>
      </w:r>
      <w:r w:rsidR="00E45C7F" w:rsidRPr="008C2396">
        <w:rPr>
          <w:rFonts w:ascii="Verdana" w:hAnsi="Verdana" w:cs="Verdana"/>
          <w:b/>
          <w:bCs/>
          <w:sz w:val="22"/>
          <w:szCs w:val="22"/>
        </w:rPr>
        <w:t>_</w:t>
      </w:r>
      <w:r w:rsidR="00E45C7F" w:rsidRPr="008C2396">
        <w:rPr>
          <w:rFonts w:ascii="Verdana" w:hAnsi="Verdana" w:cs="Verdana"/>
          <w:b/>
          <w:bCs/>
          <w:sz w:val="22"/>
          <w:szCs w:val="22"/>
        </w:rPr>
        <w:tab/>
        <w:t xml:space="preserve">         </w:t>
      </w:r>
      <w:r w:rsidRPr="008C2396">
        <w:rPr>
          <w:rFonts w:ascii="Verdana" w:hAnsi="Verdana" w:cs="Verdana"/>
          <w:b/>
          <w:bCs/>
          <w:sz w:val="22"/>
          <w:szCs w:val="22"/>
        </w:rPr>
        <w:t>_____________________________</w:t>
      </w:r>
      <w:r w:rsidR="00E45C7F" w:rsidRPr="008C2396">
        <w:rPr>
          <w:rFonts w:ascii="Verdana" w:hAnsi="Verdana" w:cs="Verdana"/>
          <w:b/>
          <w:bCs/>
          <w:sz w:val="22"/>
          <w:szCs w:val="22"/>
        </w:rPr>
        <w:t>__</w:t>
      </w:r>
    </w:p>
    <w:p w14:paraId="3614E671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Verdana" w:hAnsi="Verdana" w:cs="Verdana"/>
          <w:b/>
          <w:bCs/>
          <w:sz w:val="22"/>
          <w:szCs w:val="22"/>
        </w:rPr>
      </w:pPr>
      <w:r w:rsidRPr="008C2396">
        <w:rPr>
          <w:rFonts w:ascii="Verdana" w:hAnsi="Verdana" w:cs="Verdana"/>
          <w:b/>
          <w:bCs/>
          <w:sz w:val="22"/>
          <w:szCs w:val="22"/>
        </w:rPr>
        <w:t>Nombre Responsable Solicitud</w:t>
      </w:r>
      <w:r w:rsidR="007650F9" w:rsidRPr="008C2396">
        <w:rPr>
          <w:rFonts w:ascii="Verdana" w:hAnsi="Verdana" w:cs="Verdana"/>
          <w:b/>
          <w:bCs/>
          <w:sz w:val="22"/>
          <w:szCs w:val="22"/>
        </w:rPr>
        <w:tab/>
      </w:r>
      <w:r w:rsidRPr="008C2396">
        <w:rPr>
          <w:rFonts w:ascii="Verdana" w:hAnsi="Verdana" w:cs="Verdana"/>
          <w:b/>
          <w:bCs/>
          <w:sz w:val="22"/>
          <w:szCs w:val="22"/>
        </w:rPr>
        <w:tab/>
        <w:t xml:space="preserve">         Nombre Líder OTI</w:t>
      </w:r>
    </w:p>
    <w:p w14:paraId="5AD95910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Verdana" w:hAnsi="Verdana" w:cs="Verdana"/>
          <w:b/>
          <w:bCs/>
          <w:sz w:val="22"/>
          <w:szCs w:val="22"/>
        </w:rPr>
      </w:pPr>
      <w:r w:rsidRPr="008C2396">
        <w:rPr>
          <w:rFonts w:ascii="Verdana" w:hAnsi="Verdana" w:cs="Verdana"/>
          <w:b/>
          <w:bCs/>
          <w:sz w:val="22"/>
          <w:szCs w:val="22"/>
        </w:rPr>
        <w:t>Dependencia Solicitante</w:t>
      </w:r>
      <w:r w:rsidRPr="008C2396">
        <w:rPr>
          <w:rFonts w:ascii="Verdana" w:hAnsi="Verdana" w:cs="Verdana"/>
          <w:b/>
          <w:bCs/>
          <w:sz w:val="22"/>
          <w:szCs w:val="22"/>
        </w:rPr>
        <w:tab/>
      </w:r>
      <w:r w:rsidRPr="008C2396">
        <w:rPr>
          <w:rFonts w:ascii="Verdana" w:hAnsi="Verdana" w:cs="Verdana"/>
          <w:b/>
          <w:bCs/>
          <w:sz w:val="22"/>
          <w:szCs w:val="22"/>
        </w:rPr>
        <w:tab/>
      </w:r>
      <w:r w:rsidRPr="008C2396">
        <w:rPr>
          <w:rFonts w:ascii="Verdana" w:hAnsi="Verdana" w:cs="Verdana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Verdana" w:hAnsi="Verdana" w:cs="Verdana"/>
          <w:b/>
          <w:bCs/>
          <w:sz w:val="22"/>
          <w:szCs w:val="22"/>
        </w:rPr>
        <w:t xml:space="preserve">Oficina </w:t>
      </w:r>
      <w:r w:rsidR="0008714F" w:rsidRPr="008C2396">
        <w:rPr>
          <w:rFonts w:ascii="Verdana" w:hAnsi="Verdana" w:cs="Verdana"/>
          <w:b/>
          <w:bCs/>
          <w:sz w:val="22"/>
          <w:szCs w:val="22"/>
        </w:rPr>
        <w:t>Tecnología</w:t>
      </w:r>
      <w:r w:rsidRPr="008C2396">
        <w:rPr>
          <w:rFonts w:ascii="Verdana" w:hAnsi="Verdana" w:cs="Verdana"/>
          <w:b/>
          <w:bCs/>
          <w:sz w:val="22"/>
          <w:szCs w:val="22"/>
        </w:rPr>
        <w:t>s</w:t>
      </w:r>
      <w:r w:rsidR="0008714F" w:rsidRPr="008C2396">
        <w:rPr>
          <w:rFonts w:ascii="Verdana" w:hAnsi="Verdana" w:cs="Verdana"/>
          <w:b/>
          <w:bCs/>
          <w:sz w:val="22"/>
          <w:szCs w:val="22"/>
        </w:rPr>
        <w:t xml:space="preserve"> de la Información</w:t>
      </w:r>
    </w:p>
    <w:p w14:paraId="5F3A96BF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Verdana" w:hAnsi="Verdana" w:cs="Verdana"/>
          <w:b/>
          <w:bCs/>
          <w:sz w:val="22"/>
          <w:szCs w:val="22"/>
        </w:rPr>
      </w:pPr>
    </w:p>
    <w:p w14:paraId="65B618B7" w14:textId="77777777" w:rsidR="00933F02" w:rsidRPr="008C2396" w:rsidRDefault="00C758C6" w:rsidP="0050044E">
      <w:pPr>
        <w:pStyle w:val="Ttulo1"/>
        <w:rPr>
          <w:rFonts w:cs="Verdana"/>
        </w:rPr>
      </w:pPr>
      <w:bookmarkStart w:id="2" w:name="_Toc532221776"/>
      <w:r w:rsidRPr="008C2396">
        <w:rPr>
          <w:rFonts w:cs="Verdana"/>
        </w:rPr>
        <w:t>ANALISIS</w:t>
      </w:r>
      <w:r w:rsidR="00933F02" w:rsidRPr="008C2396">
        <w:rPr>
          <w:rFonts w:cs="Verdana"/>
        </w:rPr>
        <w:t xml:space="preserve"> DE </w:t>
      </w:r>
      <w:r w:rsidR="00033CDA" w:rsidRPr="008C2396">
        <w:rPr>
          <w:rFonts w:cs="Verdana"/>
        </w:rPr>
        <w:t>REQUISITOS</w:t>
      </w:r>
      <w:r w:rsidR="001E6230" w:rsidRPr="008C2396">
        <w:rPr>
          <w:rFonts w:cs="Verdana"/>
        </w:rPr>
        <w:t xml:space="preserve"> Y REQUERIMIENTOS</w:t>
      </w:r>
      <w:bookmarkEnd w:id="2"/>
      <w:r w:rsidR="00950088" w:rsidRPr="008C2396">
        <w:rPr>
          <w:rFonts w:cs="Verdana"/>
        </w:rPr>
        <w:t xml:space="preserve"> </w:t>
      </w:r>
    </w:p>
    <w:p w14:paraId="15DF23F0" w14:textId="77777777" w:rsidR="0008714F" w:rsidRPr="008C2396" w:rsidRDefault="0008714F" w:rsidP="0008714F">
      <w:pPr>
        <w:jc w:val="center"/>
        <w:rPr>
          <w:rFonts w:ascii="Verdana" w:hAnsi="Verdana" w:cs="Verdana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2"/>
        <w:gridCol w:w="1755"/>
        <w:gridCol w:w="1377"/>
        <w:gridCol w:w="1662"/>
        <w:gridCol w:w="1682"/>
        <w:gridCol w:w="1311"/>
      </w:tblGrid>
      <w:tr w:rsidR="001B6BB8" w:rsidRPr="008C2396" w14:paraId="05D4D1F5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C72608A" w14:textId="77777777" w:rsidR="00752596" w:rsidRPr="008C2396" w:rsidRDefault="00752596" w:rsidP="00C7124A">
            <w:pPr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AEE6A5F" w14:textId="77777777" w:rsidR="00752596" w:rsidRPr="008C2396" w:rsidRDefault="00544646" w:rsidP="00544646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15</w:t>
            </w:r>
            <w:r w:rsidR="006C72DB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/0</w:t>
            </w:r>
            <w:r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7</w:t>
            </w:r>
            <w:r w:rsidR="006C72DB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/2022</w:t>
            </w:r>
          </w:p>
        </w:tc>
        <w:tc>
          <w:tcPr>
            <w:tcW w:w="1662" w:type="dxa"/>
            <w:shd w:val="clear" w:color="auto" w:fill="A50021"/>
          </w:tcPr>
          <w:p w14:paraId="677388FD" w14:textId="77777777" w:rsidR="00752596" w:rsidRPr="008C2396" w:rsidRDefault="00752596" w:rsidP="00C7124A">
            <w:pPr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565B40E1" w14:textId="77777777" w:rsidR="00752596" w:rsidRPr="008C2396" w:rsidRDefault="00544646" w:rsidP="00CF1DBE">
            <w:pPr>
              <w:jc w:val="center"/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15</w:t>
            </w:r>
            <w:r w:rsidR="006C72DB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07</w:t>
            </w:r>
            <w:r w:rsidR="006C72DB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/2022</w:t>
            </w:r>
          </w:p>
        </w:tc>
      </w:tr>
      <w:tr w:rsidR="00C5127D" w:rsidRPr="008C2396" w14:paraId="71736F87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0874BCA" w14:textId="77777777" w:rsidR="00C5127D" w:rsidRPr="008C2396" w:rsidRDefault="00C5127D" w:rsidP="0031230D">
            <w:pPr>
              <w:jc w:val="center"/>
              <w:rPr>
                <w:rFonts w:ascii="Verdana" w:hAnsi="Verdana" w:cs="Verdana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F78CA3C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48A8480" w14:textId="4C1CA8F2" w:rsidR="00E442EC" w:rsidRDefault="00095463" w:rsidP="0031230D">
            <w:pPr>
              <w:rPr>
                <w:noProof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FC286F" wp14:editId="3A0E27E1">
                  <wp:extent cx="3781425" cy="45243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C0764" w:rsidRPr="009C0764">
              <w:rPr>
                <w:noProof/>
                <w:sz w:val="22"/>
                <w:szCs w:val="22"/>
              </w:rPr>
              <w:t>Funcionamiento de la página web</w:t>
            </w:r>
          </w:p>
          <w:p w14:paraId="61EED7C1" w14:textId="77777777" w:rsidR="00353910" w:rsidRDefault="00353910" w:rsidP="0031230D">
            <w:pPr>
              <w:rPr>
                <w:noProof/>
                <w:sz w:val="22"/>
                <w:szCs w:val="22"/>
              </w:rPr>
            </w:pPr>
          </w:p>
          <w:p w14:paraId="466EFC5D" w14:textId="512D2018" w:rsidR="00353910" w:rsidRDefault="00095463" w:rsidP="0031230D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0F576DD" wp14:editId="2FA467C1">
                  <wp:extent cx="4171950" cy="21717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3910">
              <w:rPr>
                <w:noProof/>
                <w:sz w:val="22"/>
                <w:szCs w:val="22"/>
              </w:rPr>
              <w:t>Modelo de negocio</w:t>
            </w:r>
          </w:p>
          <w:p w14:paraId="0A7EFE12" w14:textId="77777777" w:rsidR="00353910" w:rsidRDefault="00353910" w:rsidP="0031230D">
            <w:pPr>
              <w:rPr>
                <w:noProof/>
                <w:sz w:val="22"/>
                <w:szCs w:val="22"/>
              </w:rPr>
            </w:pPr>
          </w:p>
          <w:p w14:paraId="7DE4D97F" w14:textId="77777777" w:rsidR="00E442EC" w:rsidRPr="008C2396" w:rsidRDefault="00E442EC" w:rsidP="00353910">
            <w:pPr>
              <w:rPr>
                <w:rFonts w:ascii="Verdana" w:hAnsi="Verdana" w:cs="Verdana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77A3C325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67F330CB" w14:textId="77777777" w:rsidR="00C5127D" w:rsidRPr="008C2396" w:rsidRDefault="00C5127D" w:rsidP="0031230D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Términos de Referencia</w:t>
            </w:r>
          </w:p>
        </w:tc>
      </w:tr>
      <w:tr w:rsidR="001B6BB8" w:rsidRPr="008C2396" w14:paraId="41A3EF9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08255C1" w14:textId="77777777" w:rsidR="008355CE" w:rsidRPr="008C2396" w:rsidRDefault="00D6320C" w:rsidP="000C0F24">
            <w:pPr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lastRenderedPageBreak/>
              <w:t>Alcance</w:t>
            </w:r>
            <w:r w:rsidR="00C155CE" w:rsidRPr="008C2396">
              <w:rPr>
                <w:rFonts w:ascii="Verdana" w:hAnsi="Verdana" w:cs="Verdana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B47292C" w14:textId="71DC92CF" w:rsidR="00DC4AB0" w:rsidRDefault="00DC4AB0" w:rsidP="00B36D46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Se espera una afluencia máxima de 100 personas.</w:t>
            </w:r>
          </w:p>
          <w:p w14:paraId="35F903B7" w14:textId="1E14F2F8" w:rsidR="00DC4AB0" w:rsidRDefault="008C5DBE" w:rsidP="00B36D46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Se busca de esta manera, llevar un registro de los proyectos elaborados por el cl</w:t>
            </w:r>
            <w:r w:rsidR="00124269">
              <w:rPr>
                <w:rFonts w:ascii="Verdana" w:hAnsi="Verdana" w:cs="Verdana"/>
                <w:color w:val="A6A6A6"/>
                <w:sz w:val="22"/>
                <w:szCs w:val="22"/>
              </w:rPr>
              <w:t>iente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y conseguir mayores oportunidades laborales.</w:t>
            </w:r>
          </w:p>
          <w:p w14:paraId="42299759" w14:textId="1EC30BF3" w:rsidR="004049FF" w:rsidRDefault="004049FF" w:rsidP="00B36D46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Cuando la página necesite ser actualizada, se deberá llevar a cabo mediante codificación directa.</w:t>
            </w:r>
          </w:p>
          <w:p w14:paraId="3BAE3EFF" w14:textId="6CE35C39" w:rsidR="00BB1080" w:rsidRDefault="00BB1080" w:rsidP="00B36D46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La página debe de posicionarse en Google.</w:t>
            </w:r>
          </w:p>
          <w:p w14:paraId="1953DF23" w14:textId="11E5DA78" w:rsidR="00A047F9" w:rsidRPr="00A047F9" w:rsidRDefault="00DF64CF" w:rsidP="00DF64CF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El usuario debe poner acceder a la página desde cualquier dispositivo mediante un navegador web</w:t>
            </w:r>
            <w:r w:rsidR="00241B94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compatible con HTML 5.</w:t>
            </w:r>
          </w:p>
        </w:tc>
      </w:tr>
      <w:tr w:rsidR="001B6BB8" w:rsidRPr="008C2396" w14:paraId="3D89F7AC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92A942C" w14:textId="77777777" w:rsidR="002D5343" w:rsidRPr="008C2396" w:rsidRDefault="002D5343" w:rsidP="002D5343">
            <w:pPr>
              <w:rPr>
                <w:rFonts w:ascii="Verdana" w:hAnsi="Verdana" w:cs="Verdana"/>
                <w:b/>
                <w:sz w:val="22"/>
                <w:szCs w:val="22"/>
                <w:lang w:val="es-CO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shd w:val="clear" w:color="auto" w:fill="auto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2"/>
              <w:gridCol w:w="957"/>
              <w:gridCol w:w="1111"/>
              <w:gridCol w:w="1095"/>
              <w:gridCol w:w="1034"/>
              <w:gridCol w:w="1405"/>
              <w:gridCol w:w="841"/>
            </w:tblGrid>
            <w:tr w:rsidR="00872E0C" w:rsidRPr="00AC2D1E" w14:paraId="6F3A17F2" w14:textId="77777777" w:rsidTr="009C6D6C">
              <w:trPr>
                <w:trHeight w:val="960"/>
              </w:trPr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591AB49" w14:textId="77777777" w:rsidR="009C6D6C" w:rsidRPr="00AC2D1E" w:rsidRDefault="009C6D6C" w:rsidP="009C6D6C">
                  <w:pPr>
                    <w:spacing w:after="200"/>
                    <w:ind w:right="-74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  <w:t>Identificador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064E278" w14:textId="77777777" w:rsidR="009C6D6C" w:rsidRPr="00AC2D1E" w:rsidRDefault="009C6D6C" w:rsidP="009C6D6C">
                  <w:pPr>
                    <w:spacing w:after="20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  <w:t>Necesidad cubierta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950CBFE" w14:textId="77777777" w:rsidR="009C6D6C" w:rsidRPr="00AC2D1E" w:rsidRDefault="009C6D6C" w:rsidP="009C6D6C">
                  <w:pPr>
                    <w:spacing w:after="20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  <w:t>Objetivo del requisito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BAEA42B" w14:textId="77777777" w:rsidR="009C6D6C" w:rsidRPr="00AC2D1E" w:rsidRDefault="009C6D6C" w:rsidP="009C6D6C">
                  <w:pPr>
                    <w:spacing w:after="200"/>
                    <w:ind w:right="-66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  <w:t>Entregables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6755808" w14:textId="77777777" w:rsidR="009C6D6C" w:rsidRPr="00AC2D1E" w:rsidRDefault="009C6D6C" w:rsidP="009C6D6C">
                  <w:pPr>
                    <w:spacing w:after="20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  <w:t>Desarrollo del requisito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EBEEECA" w14:textId="77777777" w:rsidR="009C6D6C" w:rsidRPr="00AC2D1E" w:rsidRDefault="009C6D6C" w:rsidP="009C6D6C">
                  <w:pPr>
                    <w:spacing w:after="20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  <w:t>Estrategia y escenarios de pruebas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DDBAAF3" w14:textId="77777777" w:rsidR="009C6D6C" w:rsidRPr="00AC2D1E" w:rsidRDefault="009C6D6C" w:rsidP="009C6D6C">
                  <w:pPr>
                    <w:spacing w:after="20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MX" w:eastAsia="es-MX"/>
                    </w:rPr>
                    <w:t>Nivel de prioridad</w:t>
                  </w:r>
                </w:p>
              </w:tc>
            </w:tr>
            <w:tr w:rsidR="00872E0C" w:rsidRPr="00AC2D1E" w14:paraId="5103B8E0" w14:textId="77777777" w:rsidTr="00FE188C">
              <w:trPr>
                <w:trHeight w:val="1830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C2D25A" w14:textId="377640E0" w:rsidR="009C6D6C" w:rsidRPr="00AC2D1E" w:rsidRDefault="009C6D6C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RF-1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90CA435" w14:textId="6DF93AC2" w:rsidR="009C6D6C" w:rsidRPr="00AC2D1E" w:rsidRDefault="009C6D6C" w:rsidP="009C6D6C">
                  <w:pPr>
                    <w:spacing w:after="200"/>
                    <w:ind w:left="-64" w:right="-73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Cabecera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04531C" w14:textId="096ED82A" w:rsidR="009C6D6C" w:rsidRPr="00AC2D1E" w:rsidRDefault="009C6D6C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Dar una cabecera que dirija a cada una de las secciones de la página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1F50216" w14:textId="303481B1" w:rsidR="009C6D6C" w:rsidRPr="00AC2D1E" w:rsidRDefault="009C6D6C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9C6D6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Menú desplegable desde página web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AA3B6A0" w14:textId="59AA3AF7" w:rsidR="009C6D6C" w:rsidRPr="00AC2D1E" w:rsidRDefault="00336A24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Codificación utilizando HTML, CSS y C#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21700D8" w14:textId="77777777" w:rsidR="00FE188C" w:rsidRPr="00FE188C" w:rsidRDefault="009C6D6C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FE188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Llevar a las secciones de manera adecuada</w:t>
                  </w:r>
                  <w:r w:rsidR="00FE188C" w:rsidRPr="00FE188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.</w:t>
                  </w:r>
                </w:p>
                <w:p w14:paraId="05A1FE42" w14:textId="08996728" w:rsidR="00FE188C" w:rsidRPr="00AC2D1E" w:rsidRDefault="00FE188C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FE188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Minimizarse a los 3 segundos de la </w:t>
                  </w:r>
                  <w:r w:rsidR="00CE4DA1" w:rsidRPr="00FE188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última</w:t>
                  </w:r>
                  <w:r w:rsidRPr="00FE188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 interacción. Desplegarse al recibir una interacción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2A3CD32" w14:textId="2654C28C" w:rsidR="009C6D6C" w:rsidRPr="00AC2D1E" w:rsidRDefault="00FE188C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Alta</w:t>
                  </w:r>
                </w:p>
              </w:tc>
            </w:tr>
            <w:tr w:rsidR="00872E0C" w:rsidRPr="00AC2D1E" w14:paraId="32D729D2" w14:textId="77777777" w:rsidTr="005F7641">
              <w:trPr>
                <w:trHeight w:val="1830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F1D0671" w14:textId="50003202" w:rsidR="00FE188C" w:rsidRDefault="00FE188C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RF-2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8CDA6C" w14:textId="3940B331" w:rsidR="00FE188C" w:rsidRDefault="005F7641" w:rsidP="009C6D6C">
                  <w:pPr>
                    <w:spacing w:after="200"/>
                    <w:ind w:left="-64" w:right="-73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Sección-</w:t>
                  </w:r>
                  <w:r w:rsidR="00FE188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Sobre mi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572DAE5" w14:textId="310E8D35" w:rsidR="00FE188C" w:rsidRDefault="00FE188C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Dar información del cliente. Permitir la descarga del CV del cliente</w:t>
                  </w:r>
                </w:p>
                <w:p w14:paraId="41A40BA5" w14:textId="3DA24661" w:rsidR="00FE188C" w:rsidRDefault="00FE188C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D5F8B70" w14:textId="164C03CC" w:rsidR="00FE188C" w:rsidRPr="009C6D6C" w:rsidRDefault="00FE188C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Sección </w:t>
                  </w:r>
                  <w:r w:rsidR="005F7641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WEB sobre mi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5752100" w14:textId="01FFA15C" w:rsidR="00FE188C" w:rsidRDefault="00336A24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Codificación utilizando HTML, CSS y C#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D2D601C" w14:textId="2730FDA2" w:rsidR="00FE188C" w:rsidRPr="00AC2D1E" w:rsidRDefault="005F7641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La información y las imagen deben de ser visibles desde un navegador web.</w:t>
                  </w:r>
                </w:p>
                <w:p w14:paraId="0907EF44" w14:textId="7D3A5EE8" w:rsidR="005F7641" w:rsidRPr="00AC2D1E" w:rsidRDefault="005F7641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Permitir la descarga del CV en formato PDF</w:t>
                  </w:r>
                </w:p>
                <w:p w14:paraId="597FEA9E" w14:textId="227BF8E3" w:rsidR="005F7641" w:rsidRPr="00AC2D1E" w:rsidRDefault="005F7641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2A0E757" w14:textId="77777777" w:rsidR="00FE188C" w:rsidRDefault="005F7641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Alta</w:t>
                  </w:r>
                </w:p>
                <w:p w14:paraId="1B58A5A3" w14:textId="3413B203" w:rsidR="005F7641" w:rsidRDefault="005F7641" w:rsidP="009C6D6C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</w:p>
              </w:tc>
            </w:tr>
            <w:tr w:rsidR="00872E0C" w:rsidRPr="00AC2D1E" w14:paraId="62E0CCA4" w14:textId="77777777" w:rsidTr="005F7641">
              <w:trPr>
                <w:trHeight w:val="1830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5F288D6" w14:textId="007C7478" w:rsidR="005F7641" w:rsidRDefault="005F7641" w:rsidP="005F7641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RF-3 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4784486" w14:textId="0A94A29F" w:rsidR="005F7641" w:rsidRDefault="005F7641" w:rsidP="005F7641">
                  <w:pPr>
                    <w:spacing w:after="200"/>
                    <w:ind w:left="-64" w:right="-73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Sección-</w:t>
                  </w:r>
                  <w:r w:rsidR="00872E0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Proyectos</w:t>
                  </w:r>
                  <w:r w:rsidR="0040327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 destacad</w:t>
                  </w:r>
                  <w:r w:rsidR="00872E0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o</w:t>
                  </w:r>
                  <w:r w:rsidR="0040327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9FD68F3" w14:textId="77777777" w:rsidR="005F7641" w:rsidRDefault="005F7641" w:rsidP="005F7641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Desplegar </w:t>
                  </w:r>
                  <w:r w:rsidR="00336A2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la sección que contendrá las evidencias de proyectos. </w:t>
                  </w:r>
                </w:p>
                <w:p w14:paraId="64E986CB" w14:textId="59755C7C" w:rsidR="00336A24" w:rsidRDefault="00336A24" w:rsidP="005F7641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Incluir sección de ver más y, en caso de ser pertinente, una subpágina para cada proyecto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DE509D6" w14:textId="1566D1DB" w:rsidR="005F7641" w:rsidRDefault="00336A24" w:rsidP="005F7641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Sección WEB Evidencias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B74CC2" w14:textId="32A553AB" w:rsidR="005F7641" w:rsidRDefault="00336A24" w:rsidP="005F7641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Codificación utilizando HTML, CSS y C#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D0E4418" w14:textId="77777777" w:rsidR="005F7641" w:rsidRPr="00AC2D1E" w:rsidRDefault="00780ACE" w:rsidP="005F7641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Debe mostrar la imagen y debajo la descripción del proyecto.</w:t>
                  </w:r>
                </w:p>
                <w:p w14:paraId="41086540" w14:textId="49C68CDE" w:rsidR="00780ACE" w:rsidRPr="00AC2D1E" w:rsidRDefault="00780ACE" w:rsidP="005F7641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Debe la sección VER MAS, redireccionar al compendio de todos los proyectos.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1699128" w14:textId="77777777" w:rsidR="005F7641" w:rsidRDefault="005F7641" w:rsidP="005F7641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Alta</w:t>
                  </w:r>
                </w:p>
                <w:p w14:paraId="7A21199E" w14:textId="77777777" w:rsidR="005F7641" w:rsidRDefault="005F7641" w:rsidP="005F7641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</w:p>
              </w:tc>
            </w:tr>
            <w:tr w:rsidR="00872E0C" w:rsidRPr="00AC2D1E" w14:paraId="0D77B715" w14:textId="77777777" w:rsidTr="005F7641">
              <w:trPr>
                <w:trHeight w:val="1830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CD178A8" w14:textId="58A3EC0B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lastRenderedPageBreak/>
                    <w:t>RF-4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B0EAC0F" w14:textId="1902049B" w:rsidR="0040327B" w:rsidRDefault="00872E0C" w:rsidP="0040327B">
                  <w:pPr>
                    <w:spacing w:after="200"/>
                    <w:ind w:left="-64" w:right="-73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Plantilla de proyectos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CEB8BED" w14:textId="1050B7F5" w:rsidR="0040327B" w:rsidRDefault="00D16F6D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Ser un compendio de todos los proyectos elaborados por el cliente. </w:t>
                  </w:r>
                  <w:r w:rsidR="005C1FF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Al hacer </w:t>
                  </w:r>
                  <w:r w:rsidR="00CE4DA1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clic</w:t>
                  </w:r>
                  <w:r w:rsidR="005C1FF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 en la imagen, deberá dar más información y si aplica, descargas del proyecto.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363B9B9" w14:textId="72912829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Sección WEB Evidencias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3D8B1A4" w14:textId="45BEA228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Codificación utilizando HTML, CSS y C#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D5FBCB6" w14:textId="77777777" w:rsidR="0040327B" w:rsidRPr="00AC2D1E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Debe mostrar la imagen y debajo la descripción del proyecto.</w:t>
                  </w:r>
                </w:p>
                <w:p w14:paraId="0B1E2697" w14:textId="163B2079" w:rsidR="00FF195F" w:rsidRPr="00AC2D1E" w:rsidRDefault="001B6BB8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La información se debe mostrar apropiadamente.</w:t>
                  </w:r>
                </w:p>
                <w:p w14:paraId="5B23CCB3" w14:textId="22061730" w:rsidR="001B6BB8" w:rsidRPr="00AC2D1E" w:rsidRDefault="001B6BB8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E7DD161" w14:textId="77777777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Alta</w:t>
                  </w:r>
                </w:p>
                <w:p w14:paraId="0770CD11" w14:textId="77777777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</w:p>
              </w:tc>
            </w:tr>
            <w:tr w:rsidR="00872E0C" w:rsidRPr="00AC2D1E" w14:paraId="02C6A6D6" w14:textId="77777777" w:rsidTr="005F7641">
              <w:trPr>
                <w:trHeight w:val="1830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21F9421" w14:textId="64920EAB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RF-5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0826293" w14:textId="65291B1E" w:rsidR="0040327B" w:rsidRDefault="0040327B" w:rsidP="0040327B">
                  <w:pPr>
                    <w:spacing w:after="200"/>
                    <w:ind w:left="-64" w:right="-73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Sección-Certificados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50C57CD" w14:textId="187E45C3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Desplegar</w:t>
                  </w:r>
                  <w:r w:rsidR="001B6BB8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 información de los certificados, tanto vínculos, como imágenes. 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5913F5E" w14:textId="2D38895A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Sección WEB Certificados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38E891" w14:textId="6EFD79D0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Codificación utilizando HTML, CSS y C#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CD24CB5" w14:textId="77777777" w:rsidR="0040327B" w:rsidRPr="00AC2D1E" w:rsidRDefault="00FF195F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Los links deben de ser funcionales cuando apliquen.</w:t>
                  </w:r>
                </w:p>
                <w:p w14:paraId="023EE06A" w14:textId="7B421779" w:rsidR="00FF195F" w:rsidRPr="00AC2D1E" w:rsidRDefault="00FF195F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Las imágenes deben de verse adecuadamente.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FDA9DA6" w14:textId="77777777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Alta</w:t>
                  </w:r>
                </w:p>
                <w:p w14:paraId="4133FEE6" w14:textId="77777777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</w:p>
              </w:tc>
            </w:tr>
            <w:tr w:rsidR="00872E0C" w:rsidRPr="00AC2D1E" w14:paraId="3218134B" w14:textId="77777777" w:rsidTr="004D05D0">
              <w:trPr>
                <w:trHeight w:val="1830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BAD6DF5" w14:textId="47C85796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RF-6 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760421F" w14:textId="017A9391" w:rsidR="0040327B" w:rsidRDefault="0040327B" w:rsidP="0040327B">
                  <w:pPr>
                    <w:spacing w:after="200"/>
                    <w:ind w:left="-64" w:right="-73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Sección-Contacto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4E455C7" w14:textId="77777777" w:rsidR="0040327B" w:rsidRDefault="00FF195F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Debe contener un </w:t>
                  </w:r>
                  <w:r w:rsidR="00977618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formulario que permita recabar la información solicitada.</w:t>
                  </w:r>
                </w:p>
                <w:p w14:paraId="52D56B50" w14:textId="1B993A41" w:rsidR="00977618" w:rsidRDefault="00977618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Incluir los links a redes sociales pertinentes. LinkedIn,</w:t>
                  </w:r>
                  <w:r w:rsidR="00241B9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Github, Gmail.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82C3E9" w14:textId="6E58F739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Sección WEB Contacto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3A2B869" w14:textId="078E0D3F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Codificación utilizando HTML, CSS y C#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E3C3F08" w14:textId="77777777" w:rsidR="0040327B" w:rsidRPr="00AC2D1E" w:rsidRDefault="00977618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El formulario debe de recabar la información de manera estructurada.</w:t>
                  </w:r>
                </w:p>
                <w:p w14:paraId="648943CC" w14:textId="2F94332F" w:rsidR="00977618" w:rsidRPr="00AC2D1E" w:rsidRDefault="004D05D0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Los vínculos a redes sociales deben de ser imágenes que llevan a cada uno.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DEEF23C" w14:textId="77777777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Alta</w:t>
                  </w:r>
                </w:p>
                <w:p w14:paraId="00FAD709" w14:textId="77777777" w:rsidR="0040327B" w:rsidRDefault="0040327B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</w:p>
              </w:tc>
            </w:tr>
            <w:tr w:rsidR="00872E0C" w:rsidRPr="00AC2D1E" w14:paraId="59E0E5AC" w14:textId="77777777" w:rsidTr="004D05D0">
              <w:trPr>
                <w:trHeight w:val="1830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9FA39EA" w14:textId="69D19820" w:rsidR="004D05D0" w:rsidRDefault="004D05D0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RF-7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F8C7FA0" w14:textId="010F2937" w:rsidR="004D05D0" w:rsidRDefault="004D05D0" w:rsidP="0040327B">
                  <w:pPr>
                    <w:spacing w:after="200"/>
                    <w:ind w:left="-64" w:right="-73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Sección-pie de </w:t>
                  </w:r>
                  <w:r w:rsid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página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C09111E" w14:textId="283F7100" w:rsidR="004D05D0" w:rsidRDefault="004D05D0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Debe de incluir todos los datos legales necesarios.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2E26644" w14:textId="4C59E79D" w:rsidR="004D05D0" w:rsidRDefault="004D05D0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Sección WEB Pie de pagina 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27A2BA5" w14:textId="2B7DFA62" w:rsidR="004D05D0" w:rsidRDefault="004D05D0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Codificación utilizando HTML, CSS y C#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3E95D57" w14:textId="24DED96E" w:rsidR="004D05D0" w:rsidRPr="00AC2D1E" w:rsidRDefault="004D05D0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Debe incluir la información adecuada. Debe de ser responsiva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AAEAAF2" w14:textId="489B1AD8" w:rsidR="004D05D0" w:rsidRDefault="004D05D0" w:rsidP="0040327B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Media</w:t>
                  </w:r>
                </w:p>
              </w:tc>
            </w:tr>
            <w:tr w:rsidR="00872E0C" w:rsidRPr="00AC2D1E" w14:paraId="25ECFD70" w14:textId="77777777" w:rsidTr="007F7B19">
              <w:trPr>
                <w:trHeight w:val="1830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B2E92C1" w14:textId="25D7847D" w:rsidR="004D05D0" w:rsidRDefault="004D05D0" w:rsidP="004D05D0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RF-</w:t>
                  </w:r>
                  <w:r w:rsidR="005E6018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4C0C384" w14:textId="14480EEE" w:rsidR="004D05D0" w:rsidRDefault="004D05D0" w:rsidP="004D05D0">
                  <w:pPr>
                    <w:spacing w:after="200"/>
                    <w:ind w:right="-73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Idioma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2196AC7" w14:textId="2B717C41" w:rsidR="004D05D0" w:rsidRDefault="004D05D0" w:rsidP="004D05D0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La página </w:t>
                  </w:r>
                  <w:r w:rsidR="005E6018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debe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 tener una versión en el idioma inglés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4224D9B" w14:textId="3BB8A181" w:rsidR="004D05D0" w:rsidRDefault="004D05D0" w:rsidP="004D05D0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Página WEB en versión </w:t>
                  </w:r>
                  <w:r w:rsidR="005E6018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inglés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307E9B5" w14:textId="476EA1F5" w:rsidR="004D05D0" w:rsidRDefault="004D05D0" w:rsidP="004D05D0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Codificación utilizando HTML, CSS y C#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19D99A6" w14:textId="25A07867" w:rsidR="004D05D0" w:rsidRPr="00AC2D1E" w:rsidRDefault="004D05D0" w:rsidP="004D05D0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 xml:space="preserve">Toda la página web debe de </w:t>
                  </w:r>
                  <w:r w:rsidR="005E6018"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poder cambiar al idioma inglés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61C476E" w14:textId="1CC6B255" w:rsidR="004D05D0" w:rsidRDefault="005E6018" w:rsidP="004D05D0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Media</w:t>
                  </w:r>
                </w:p>
              </w:tc>
            </w:tr>
            <w:tr w:rsidR="00872E0C" w:rsidRPr="00AC2D1E" w14:paraId="108FB8F9" w14:textId="77777777" w:rsidTr="009C6D6C">
              <w:trPr>
                <w:trHeight w:val="1830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B2F6F80" w14:textId="0EDEC5CC" w:rsidR="007F7B19" w:rsidRDefault="007F7B19" w:rsidP="004D05D0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lastRenderedPageBreak/>
                    <w:t>RF-9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5D556E1" w14:textId="14FB1E60" w:rsidR="007F7B19" w:rsidRDefault="007F7B19" w:rsidP="004D05D0">
                  <w:pPr>
                    <w:spacing w:after="200"/>
                    <w:ind w:right="-73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Base de datos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472E1F0" w14:textId="1F2BE411" w:rsidR="007F7B19" w:rsidRDefault="007F7B19" w:rsidP="004D05D0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Se debe incluir una base de datos que permita almacenar la información del formulario en la sección de contacto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65272C1" w14:textId="6A0DCBB0" w:rsidR="007F7B19" w:rsidRDefault="007F7B19" w:rsidP="004D05D0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Base de datos vinculada al formulario de sección de contacto.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4092349" w14:textId="37FD20B4" w:rsidR="007F7B19" w:rsidRDefault="007F7B19" w:rsidP="004D05D0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Base de datos creada en SQL Server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449193" w14:textId="77777777" w:rsidR="007F7B19" w:rsidRPr="00AC2D1E" w:rsidRDefault="007F7B19" w:rsidP="007F7B19">
                  <w:pPr>
                    <w:ind w:left="36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Debe recibir la información desde la página WEB.</w:t>
                  </w:r>
                </w:p>
                <w:p w14:paraId="1D9BAB2C" w14:textId="3DACC453" w:rsidR="007F7B19" w:rsidRPr="00AC2D1E" w:rsidRDefault="007F7B19" w:rsidP="007F7B19">
                  <w:pPr>
                    <w:ind w:left="36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 w:rsidRPr="00AC2D1E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Solo debe recibir solicitudes si tiene los datos de contacto requeridos y el captcha verificado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8027000" w14:textId="0D5F5182" w:rsidR="007F7B19" w:rsidRDefault="007F7B19" w:rsidP="004D05D0">
                  <w:pPr>
                    <w:spacing w:after="20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MX" w:eastAsia="es-MX"/>
                    </w:rPr>
                    <w:t>Alta</w:t>
                  </w:r>
                </w:p>
              </w:tc>
            </w:tr>
          </w:tbl>
          <w:p w14:paraId="682E3E72" w14:textId="24DAA390" w:rsidR="002D5343" w:rsidRPr="00AC2D1E" w:rsidRDefault="002D5343" w:rsidP="009C6D6C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MX" w:eastAsia="es-MX"/>
              </w:rPr>
            </w:pPr>
          </w:p>
          <w:p w14:paraId="511E8476" w14:textId="77777777" w:rsidR="002D5343" w:rsidRPr="00AC2D1E" w:rsidRDefault="002D5343" w:rsidP="002D534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MX" w:eastAsia="es-MX"/>
              </w:rPr>
            </w:pPr>
          </w:p>
          <w:p w14:paraId="1ACC9609" w14:textId="77777777" w:rsidR="002D5343" w:rsidRPr="00AC2D1E" w:rsidRDefault="002D5343" w:rsidP="002D534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MX" w:eastAsia="es-MX"/>
              </w:rPr>
            </w:pPr>
          </w:p>
          <w:p w14:paraId="35A491B7" w14:textId="77777777" w:rsidR="002D5343" w:rsidRPr="00AC2D1E" w:rsidRDefault="002D5343" w:rsidP="002D534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MX" w:eastAsia="es-MX"/>
              </w:rPr>
            </w:pPr>
          </w:p>
          <w:p w14:paraId="0576E709" w14:textId="77777777" w:rsidR="002D5343" w:rsidRPr="00AC2D1E" w:rsidRDefault="002D5343" w:rsidP="002D534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1B6BB8" w:rsidRPr="008C2396" w14:paraId="36C3697C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0EF4C2F" w14:textId="77777777" w:rsidR="002D5343" w:rsidRPr="008C2396" w:rsidRDefault="002D5343" w:rsidP="002D5343">
            <w:pPr>
              <w:rPr>
                <w:rFonts w:ascii="Verdana" w:hAnsi="Verdana" w:cs="Verdana"/>
                <w:b/>
                <w:sz w:val="22"/>
                <w:szCs w:val="22"/>
                <w:lang w:val="es-CO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  <w:lang w:val="es-CO"/>
              </w:rPr>
              <w:lastRenderedPageBreak/>
              <w:t xml:space="preserve">Requerimientos no Funcionales y de calidad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314CE35" w14:textId="77777777" w:rsidR="005E6018" w:rsidRDefault="005E6018" w:rsidP="005E6018">
            <w:pPr>
              <w:numPr>
                <w:ilvl w:val="0"/>
                <w:numId w:val="34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R</w:t>
            </w:r>
            <w:r w:rsidR="002D5343" w:rsidRPr="006C72DB">
              <w:rPr>
                <w:rFonts w:ascii="Verdana" w:hAnsi="Verdana" w:cs="Verdana"/>
                <w:color w:val="A6A6A6"/>
                <w:sz w:val="22"/>
                <w:szCs w:val="22"/>
              </w:rPr>
              <w:t>esponsiv</w:t>
            </w:r>
            <w:r w:rsidR="002D5343">
              <w:rPr>
                <w:rFonts w:ascii="Verdana" w:hAnsi="Verdana" w:cs="Verdana"/>
                <w:color w:val="A6A6A6"/>
                <w:sz w:val="22"/>
                <w:szCs w:val="22"/>
              </w:rPr>
              <w:t>a</w:t>
            </w:r>
            <w:r w:rsidR="002D5343" w:rsidRPr="006C72DB">
              <w:rPr>
                <w:rFonts w:ascii="Verdana" w:hAnsi="Verdana" w:cs="Verdana"/>
                <w:color w:val="A6A6A6"/>
                <w:sz w:val="22"/>
                <w:szCs w:val="22"/>
              </w:rPr>
              <w:t>.</w:t>
            </w:r>
            <w:r w:rsidR="002D5343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</w:t>
            </w:r>
          </w:p>
          <w:p w14:paraId="6C7DCB7D" w14:textId="77777777" w:rsidR="005E6018" w:rsidRDefault="005E6018" w:rsidP="005E6018">
            <w:pPr>
              <w:numPr>
                <w:ilvl w:val="0"/>
                <w:numId w:val="34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Consumo de datos mínimo.</w:t>
            </w:r>
          </w:p>
          <w:p w14:paraId="19649344" w14:textId="7CC8D28A" w:rsidR="002D5343" w:rsidRPr="005E6018" w:rsidRDefault="005E6018" w:rsidP="005E6018">
            <w:pPr>
              <w:numPr>
                <w:ilvl w:val="0"/>
                <w:numId w:val="34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Los archivos descargables deben estar protegidos. </w:t>
            </w:r>
            <w:r w:rsidRPr="005E6018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</w:t>
            </w:r>
          </w:p>
          <w:p w14:paraId="55159C2E" w14:textId="77777777" w:rsidR="002D5343" w:rsidRDefault="002D5343" w:rsidP="002D5343">
            <w:pPr>
              <w:numPr>
                <w:ilvl w:val="0"/>
                <w:numId w:val="34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Toda la información personal deberá estar cifrada.</w:t>
            </w:r>
          </w:p>
          <w:p w14:paraId="4D4EFE38" w14:textId="77777777" w:rsidR="007F7B19" w:rsidRDefault="007F7B19" w:rsidP="002D5343">
            <w:pPr>
              <w:numPr>
                <w:ilvl w:val="0"/>
                <w:numId w:val="34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El formulario debe estar protegido por un captcha. </w:t>
            </w:r>
          </w:p>
          <w:p w14:paraId="42725213" w14:textId="5CB2AACA" w:rsidR="007F7B19" w:rsidRPr="002D5343" w:rsidRDefault="007F7B19" w:rsidP="007F7B19">
            <w:pPr>
              <w:ind w:left="360"/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1B6BB8" w:rsidRPr="008C2396" w14:paraId="6BB01D67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01B297F0" w14:textId="77777777" w:rsidR="002D5343" w:rsidRPr="008C2396" w:rsidRDefault="002D5343" w:rsidP="002D5343">
            <w:pPr>
              <w:rPr>
                <w:rFonts w:ascii="Verdana" w:hAnsi="Verdana" w:cs="Verdana"/>
                <w:b/>
                <w:sz w:val="22"/>
                <w:szCs w:val="22"/>
                <w:lang w:val="es-CO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45"/>
              <w:gridCol w:w="5190"/>
            </w:tblGrid>
            <w:tr w:rsidR="002D5343" w:rsidRPr="008C2396" w14:paraId="1C6578FD" w14:textId="77777777" w:rsidTr="00287554">
              <w:tc>
                <w:tcPr>
                  <w:tcW w:w="0" w:type="auto"/>
                  <w:shd w:val="clear" w:color="auto" w:fill="A6A6A6"/>
                </w:tcPr>
                <w:p w14:paraId="3B7B7627" w14:textId="77777777" w:rsidR="002D5343" w:rsidRPr="008C2396" w:rsidRDefault="002D5343" w:rsidP="002D5343">
                  <w:pPr>
                    <w:jc w:val="center"/>
                    <w:rPr>
                      <w:rFonts w:ascii="Verdana" w:hAnsi="Verdana" w:cs="Verdana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Verdana" w:hAnsi="Verdana" w:cs="Verdana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0A709735" w14:textId="77777777" w:rsidR="002D5343" w:rsidRPr="008C2396" w:rsidRDefault="002D5343" w:rsidP="002D5343">
                  <w:pPr>
                    <w:jc w:val="center"/>
                    <w:rPr>
                      <w:rFonts w:ascii="Verdana" w:hAnsi="Verdana" w:cs="Verdana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Verdana" w:hAnsi="Verdana" w:cs="Verdana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2D5343" w:rsidRPr="008C2396" w14:paraId="123FA015" w14:textId="77777777" w:rsidTr="00287554">
              <w:tc>
                <w:tcPr>
                  <w:tcW w:w="0" w:type="auto"/>
                  <w:shd w:val="clear" w:color="auto" w:fill="auto"/>
                </w:tcPr>
                <w:p w14:paraId="7BDF463E" w14:textId="77777777" w:rsidR="002D5343" w:rsidRPr="008C2396" w:rsidRDefault="00A547E3" w:rsidP="002D5343">
                  <w:pPr>
                    <w:jc w:val="center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A6A6A6"/>
                      <w:sz w:val="22"/>
                      <w:szCs w:val="22"/>
                    </w:rPr>
                    <w:t>Clien</w:t>
                  </w:r>
                  <w:r w:rsidRPr="00A547E3">
                    <w:rPr>
                      <w:rFonts w:ascii="Verdana" w:hAnsi="Verdana" w:cs="Verdana"/>
                      <w:color w:val="A6A6A6"/>
                      <w:sz w:val="22"/>
                      <w:szCs w:val="22"/>
                    </w:rPr>
                    <w:t>te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F96AB8A" w14:textId="35FCD7B3" w:rsidR="002D5343" w:rsidRPr="008C2396" w:rsidRDefault="005E6018" w:rsidP="002D5343">
                  <w:pPr>
                    <w:jc w:val="center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A6A6A6"/>
                      <w:sz w:val="22"/>
                      <w:szCs w:val="22"/>
                    </w:rPr>
                    <w:t>Aquel que solicita la página</w:t>
                  </w:r>
                </w:p>
              </w:tc>
            </w:tr>
            <w:tr w:rsidR="002D5343" w:rsidRPr="008C2396" w14:paraId="07AC33D0" w14:textId="77777777" w:rsidTr="00287554">
              <w:tc>
                <w:tcPr>
                  <w:tcW w:w="0" w:type="auto"/>
                  <w:shd w:val="clear" w:color="auto" w:fill="auto"/>
                </w:tcPr>
                <w:p w14:paraId="2DECFC07" w14:textId="7A3DA5D9" w:rsidR="002D5343" w:rsidRPr="00441B2F" w:rsidRDefault="005E6018" w:rsidP="002D5343">
                  <w:pPr>
                    <w:jc w:val="center"/>
                    <w:rPr>
                      <w:rFonts w:ascii="Verdana" w:hAnsi="Verdana" w:cs="Verdana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Verdana" w:hAnsi="Verdana" w:cs="Verdana"/>
                      <w:color w:val="A6A6A6"/>
                      <w:sz w:val="22"/>
                      <w:szCs w:val="22"/>
                    </w:rPr>
                    <w:t>Usuario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78D6D6F" w14:textId="29E22932" w:rsidR="002D5343" w:rsidRPr="00441B2F" w:rsidRDefault="005E6018" w:rsidP="002D5343">
                  <w:pPr>
                    <w:jc w:val="center"/>
                    <w:rPr>
                      <w:rFonts w:ascii="Verdana" w:hAnsi="Verdana" w:cs="Verdana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Verdana" w:hAnsi="Verdana" w:cs="Verdana"/>
                      <w:color w:val="A6A6A6"/>
                      <w:sz w:val="22"/>
                      <w:szCs w:val="22"/>
                    </w:rPr>
                    <w:t xml:space="preserve">Es aquel interesado en </w:t>
                  </w:r>
                  <w:r w:rsidR="00AC2D1E">
                    <w:rPr>
                      <w:rFonts w:ascii="Verdana" w:hAnsi="Verdana" w:cs="Verdana"/>
                      <w:color w:val="A6A6A6"/>
                      <w:sz w:val="22"/>
                      <w:szCs w:val="22"/>
                    </w:rPr>
                    <w:t>la</w:t>
                  </w:r>
                  <w:r>
                    <w:rPr>
                      <w:rFonts w:ascii="Verdana" w:hAnsi="Verdana" w:cs="Verdana"/>
                      <w:color w:val="A6A6A6"/>
                      <w:sz w:val="22"/>
                      <w:szCs w:val="22"/>
                    </w:rPr>
                    <w:t xml:space="preserve"> página, ya sea para la contratación de los servicios </w:t>
                  </w:r>
                  <w:r w:rsidR="00AC2D1E">
                    <w:rPr>
                      <w:rFonts w:ascii="Verdana" w:hAnsi="Verdana" w:cs="Verdana"/>
                      <w:color w:val="A6A6A6"/>
                      <w:sz w:val="22"/>
                      <w:szCs w:val="22"/>
                    </w:rPr>
                    <w:t xml:space="preserve">o </w:t>
                  </w:r>
                  <w:r>
                    <w:rPr>
                      <w:rFonts w:ascii="Verdana" w:hAnsi="Verdana" w:cs="Verdana"/>
                      <w:color w:val="A6A6A6"/>
                      <w:sz w:val="22"/>
                      <w:szCs w:val="22"/>
                    </w:rPr>
                    <w:t>para la consulta de los trabajos.</w:t>
                  </w:r>
                  <w:r w:rsidR="00A547E3" w:rsidRPr="00441B2F">
                    <w:rPr>
                      <w:rFonts w:ascii="Verdana" w:hAnsi="Verdana" w:cs="Verdana"/>
                      <w:color w:val="A6A6A6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619351A5" w14:textId="77777777" w:rsidR="002D5343" w:rsidRPr="008C2396" w:rsidRDefault="002D5343" w:rsidP="002D5343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1B6BB8" w:rsidRPr="008C2396" w14:paraId="7C56C8EF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5E64D8ED" w14:textId="77777777" w:rsidR="002D5343" w:rsidRPr="008C2396" w:rsidRDefault="002D5343" w:rsidP="002D5343">
            <w:pPr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1F12CF6" w14:textId="72A86FB1" w:rsidR="002D5343" w:rsidRPr="008C2396" w:rsidRDefault="005E6018" w:rsidP="002D5343">
            <w:p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N/A</w:t>
            </w:r>
            <w:r w:rsidR="00A547E3"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</w:tr>
      <w:tr w:rsidR="005F7641" w:rsidRPr="008C2396" w14:paraId="1E767E6A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2867646C" w14:textId="77777777" w:rsidR="002D5343" w:rsidRPr="008C2396" w:rsidRDefault="002D5343" w:rsidP="002D5343">
            <w:pPr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18456C8" w14:textId="77777777" w:rsidR="002D5343" w:rsidRPr="008C2396" w:rsidRDefault="002D5343" w:rsidP="002D5343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D01FE6F" w14:textId="77777777" w:rsidR="002D5343" w:rsidRPr="008C2396" w:rsidRDefault="002D5343" w:rsidP="002D5343">
            <w:pPr>
              <w:rPr>
                <w:rFonts w:ascii="Verdana" w:hAnsi="Verdana" w:cs="Verdana"/>
                <w:sz w:val="22"/>
                <w:szCs w:val="22"/>
              </w:rPr>
            </w:pPr>
          </w:p>
          <w:p w14:paraId="008AE8FB" w14:textId="310EC4DB" w:rsidR="002D5343" w:rsidRPr="008C2396" w:rsidRDefault="00A547E3" w:rsidP="002D5343">
            <w:p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>
              <w:rPr>
                <w:rFonts w:ascii="Verdana" w:hAnsi="Verdana" w:cs="Verdana"/>
                <w:sz w:val="22"/>
                <w:szCs w:val="22"/>
              </w:rPr>
              <w:fldChar w:fldCharType="end"/>
            </w:r>
            <w:bookmarkEnd w:id="3"/>
            <w:r w:rsidR="002D5343" w:rsidRPr="008C2396">
              <w:rPr>
                <w:rFonts w:ascii="Verdana" w:hAnsi="Verdana" w:cs="Verdana"/>
                <w:sz w:val="22"/>
                <w:szCs w:val="22"/>
              </w:rPr>
              <w:t xml:space="preserve"> Web          </w:t>
            </w:r>
            <w:r w:rsidR="002D5343" w:rsidRPr="008C2396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2D5343" w:rsidRPr="008C2396"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="002D5343" w:rsidRPr="008C2396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bookmarkEnd w:id="4"/>
            <w:r w:rsidR="002D5343" w:rsidRPr="008C2396">
              <w:rPr>
                <w:rFonts w:ascii="Verdana" w:hAnsi="Verdana" w:cs="Verdana"/>
                <w:sz w:val="22"/>
                <w:szCs w:val="22"/>
              </w:rPr>
              <w:t xml:space="preserve"> Escritorio     </w:t>
            </w:r>
            <w:r w:rsidR="00353910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353910"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="00353910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bookmarkEnd w:id="5"/>
            <w:r w:rsidR="002D5343" w:rsidRPr="008C2396">
              <w:rPr>
                <w:rFonts w:ascii="Verdana" w:hAnsi="Verdana" w:cs="Verdana"/>
                <w:sz w:val="22"/>
                <w:szCs w:val="22"/>
              </w:rPr>
              <w:t xml:space="preserve"> Móvil     </w:t>
            </w:r>
            <w:r w:rsidR="002D5343" w:rsidRPr="008C2396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2D5343" w:rsidRPr="008C2396"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="002D5343" w:rsidRPr="008C2396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bookmarkEnd w:id="6"/>
            <w:r w:rsidR="002D5343" w:rsidRPr="008C2396">
              <w:rPr>
                <w:rFonts w:ascii="Verdana" w:hAnsi="Verdana" w:cs="Verdana"/>
                <w:sz w:val="22"/>
                <w:szCs w:val="22"/>
              </w:rPr>
              <w:t xml:space="preserve"> Servicio Web     </w:t>
            </w:r>
          </w:p>
          <w:p w14:paraId="6C189403" w14:textId="77777777" w:rsidR="002D5343" w:rsidRPr="008C2396" w:rsidRDefault="002D5343" w:rsidP="002D5343">
            <w:pPr>
              <w:rPr>
                <w:rFonts w:ascii="Verdana" w:hAnsi="Verdana" w:cs="Verdana"/>
                <w:sz w:val="22"/>
                <w:szCs w:val="22"/>
              </w:rPr>
            </w:pPr>
          </w:p>
          <w:p w14:paraId="05F32517" w14:textId="77777777" w:rsidR="002D5343" w:rsidRPr="008C2396" w:rsidRDefault="002D5343" w:rsidP="002D5343">
            <w:pPr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Pr="008C2396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Verdana" w:hAnsi="Verdana" w:cs="Verdana"/>
                <w:sz w:val="22"/>
                <w:szCs w:val="22"/>
              </w:rPr>
              <w:t xml:space="preserve"> Servicio Windows    </w:t>
            </w:r>
            <w:r w:rsidRPr="008C2396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Pr="008C2396"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Pr="008C2396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bookmarkEnd w:id="8"/>
            <w:r w:rsidRPr="008C2396">
              <w:rPr>
                <w:rFonts w:ascii="Verdana" w:hAnsi="Verdana" w:cs="Verdana"/>
                <w:sz w:val="22"/>
                <w:szCs w:val="22"/>
              </w:rPr>
              <w:t xml:space="preserve"> Otro:__________________</w:t>
            </w:r>
          </w:p>
          <w:p w14:paraId="5BE294E2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</w:p>
        </w:tc>
      </w:tr>
      <w:tr w:rsidR="005F7641" w:rsidRPr="008C2396" w14:paraId="0CD81C65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2DC79F4" w14:textId="77777777" w:rsidR="002D5343" w:rsidRPr="008C2396" w:rsidRDefault="002D5343" w:rsidP="002D5343">
            <w:pPr>
              <w:rPr>
                <w:rFonts w:ascii="Verdana" w:hAnsi="Verdana" w:cs="Verdana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F3F707E" w14:textId="77777777" w:rsidR="002D5343" w:rsidRPr="008C2396" w:rsidRDefault="002D5343" w:rsidP="002D5343">
            <w:pPr>
              <w:jc w:val="center"/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5FCB45FF" w14:textId="77777777" w:rsidR="002D5343" w:rsidRPr="00D1764B" w:rsidRDefault="002D5343" w:rsidP="002D5343">
            <w:pPr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  <w:p w14:paraId="144938A2" w14:textId="77777777" w:rsidR="002D5343" w:rsidRPr="00D1764B" w:rsidRDefault="002D5343" w:rsidP="002D5343">
            <w:pPr>
              <w:rPr>
                <w:rFonts w:ascii="Verdana" w:hAnsi="Verdana" w:cs="Verdana"/>
                <w:sz w:val="22"/>
                <w:szCs w:val="22"/>
                <w:lang w:val="en-US"/>
              </w:rPr>
            </w:pPr>
            <w:r w:rsidRPr="008C2396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Verdana" w:hAnsi="Verdana" w:cs="Verdana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Pr="008C2396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Verdana" w:hAnsi="Verdana" w:cs="Verdana"/>
                <w:sz w:val="22"/>
                <w:szCs w:val="22"/>
                <w:lang w:val="en-US"/>
              </w:rPr>
              <w:t xml:space="preserve"> Oracle</w:t>
            </w:r>
          </w:p>
          <w:p w14:paraId="580E4F08" w14:textId="77777777" w:rsidR="002D5343" w:rsidRPr="00D1764B" w:rsidRDefault="00A547E3" w:rsidP="002D5343">
            <w:pPr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Marcar8"/>
            <w:r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>
              <w:rPr>
                <w:rFonts w:ascii="Verdana" w:hAnsi="Verdana" w:cs="Verdana"/>
                <w:sz w:val="22"/>
                <w:szCs w:val="22"/>
              </w:rPr>
              <w:fldChar w:fldCharType="end"/>
            </w:r>
            <w:bookmarkEnd w:id="10"/>
            <w:r w:rsidR="002D5343" w:rsidRPr="00D1764B">
              <w:rPr>
                <w:rFonts w:ascii="Verdana" w:hAnsi="Verdana" w:cs="Verdana"/>
                <w:sz w:val="22"/>
                <w:szCs w:val="22"/>
                <w:lang w:val="en-US"/>
              </w:rPr>
              <w:t xml:space="preserve"> SQL Server</w:t>
            </w:r>
          </w:p>
          <w:p w14:paraId="37FAB7E1" w14:textId="77777777" w:rsidR="002D5343" w:rsidRPr="00D1764B" w:rsidRDefault="002D5343" w:rsidP="002D5343">
            <w:pPr>
              <w:rPr>
                <w:rFonts w:ascii="Verdana" w:hAnsi="Verdana" w:cs="Verdana"/>
                <w:sz w:val="22"/>
                <w:szCs w:val="22"/>
                <w:lang w:val="en-US"/>
              </w:rPr>
            </w:pPr>
            <w:r w:rsidRPr="008C2396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Verdana" w:hAnsi="Verdana" w:cs="Verdana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Pr="008C2396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Verdana" w:hAnsi="Verdana" w:cs="Verdana"/>
                <w:sz w:val="22"/>
                <w:szCs w:val="22"/>
                <w:lang w:val="en-US"/>
              </w:rPr>
              <w:t xml:space="preserve"> MySQL</w:t>
            </w:r>
          </w:p>
          <w:p w14:paraId="286D01A4" w14:textId="77777777" w:rsidR="002D5343" w:rsidRPr="00D1764B" w:rsidRDefault="002D5343" w:rsidP="002D5343">
            <w:pPr>
              <w:rPr>
                <w:rFonts w:ascii="Verdana" w:hAnsi="Verdana" w:cs="Verdana"/>
                <w:sz w:val="22"/>
                <w:szCs w:val="22"/>
                <w:lang w:val="en-US"/>
              </w:rPr>
            </w:pPr>
            <w:r w:rsidRPr="008C2396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Verdana" w:hAnsi="Verdana" w:cs="Verdana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Pr="008C2396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Verdana" w:hAnsi="Verdana" w:cs="Verdana"/>
                <w:sz w:val="22"/>
                <w:szCs w:val="22"/>
                <w:lang w:val="en-US"/>
              </w:rPr>
              <w:t xml:space="preserve"> MongoDB</w:t>
            </w:r>
          </w:p>
          <w:p w14:paraId="78E4AE51" w14:textId="77777777" w:rsidR="002D5343" w:rsidRPr="00D1764B" w:rsidRDefault="002D5343" w:rsidP="002D5343">
            <w:pPr>
              <w:rPr>
                <w:rFonts w:ascii="Verdana" w:hAnsi="Verdana" w:cs="Verdana"/>
                <w:sz w:val="22"/>
                <w:szCs w:val="22"/>
                <w:lang w:val="en-US"/>
              </w:rPr>
            </w:pPr>
            <w:r w:rsidRPr="008C2396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Verdana" w:hAnsi="Verdana" w:cs="Verdana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Pr="008C2396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Verdana" w:hAnsi="Verdana" w:cs="Verdana"/>
                <w:sz w:val="22"/>
                <w:szCs w:val="22"/>
                <w:lang w:val="en-US"/>
              </w:rPr>
              <w:t xml:space="preserve"> Otro:__________________</w:t>
            </w:r>
          </w:p>
          <w:p w14:paraId="78004D09" w14:textId="77777777" w:rsidR="002D5343" w:rsidRPr="00D1764B" w:rsidRDefault="002D5343" w:rsidP="002D5343">
            <w:pPr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E985CF6" w14:textId="77777777" w:rsidR="002D5343" w:rsidRPr="008C2396" w:rsidRDefault="002D5343" w:rsidP="002D5343">
            <w:pPr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Versión</w:t>
            </w:r>
          </w:p>
          <w:p w14:paraId="76332B98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  <w:p w14:paraId="241C6B71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  <w:p w14:paraId="7152A663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  <w:p w14:paraId="0AC62A17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  <w:p w14:paraId="6F496D39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  <w:p w14:paraId="6EF01EBD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5F7641" w:rsidRPr="008C2396" w14:paraId="4E67CB08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59C5F92D" w14:textId="77777777" w:rsidR="002D5343" w:rsidRPr="008C2396" w:rsidRDefault="002D5343" w:rsidP="002D5343">
            <w:pPr>
              <w:rPr>
                <w:rFonts w:ascii="Verdana" w:hAnsi="Verdana" w:cs="Verdana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AF50CD1" w14:textId="77777777" w:rsidR="002D5343" w:rsidRPr="008C2396" w:rsidRDefault="002D5343" w:rsidP="002D5343">
            <w:pPr>
              <w:jc w:val="center"/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5F95CC2" w14:textId="77777777" w:rsidR="002D5343" w:rsidRPr="008C2396" w:rsidRDefault="002D5343" w:rsidP="002D5343">
            <w:pPr>
              <w:rPr>
                <w:rFonts w:ascii="Verdana" w:hAnsi="Verdana" w:cs="Verdana"/>
                <w:sz w:val="22"/>
                <w:szCs w:val="22"/>
              </w:rPr>
            </w:pPr>
          </w:p>
          <w:p w14:paraId="0A68461D" w14:textId="6017B81F" w:rsidR="002D5343" w:rsidRPr="00D1764B" w:rsidRDefault="00E84605" w:rsidP="002D5343">
            <w:p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>
              <w:rPr>
                <w:rFonts w:ascii="Verdana" w:hAnsi="Verdana" w:cs="Verdana"/>
                <w:sz w:val="22"/>
                <w:szCs w:val="22"/>
              </w:rPr>
              <w:fldChar w:fldCharType="end"/>
            </w:r>
            <w:r w:rsidR="002D5343" w:rsidRPr="00D1764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2D5343" w:rsidRPr="008C2396">
              <w:rPr>
                <w:rFonts w:ascii="Verdana" w:hAnsi="Verdana" w:cs="Verdana"/>
                <w:sz w:val="22"/>
                <w:szCs w:val="22"/>
              </w:rPr>
              <w:t>C#</w:t>
            </w:r>
          </w:p>
          <w:p w14:paraId="5D566C86" w14:textId="77777777" w:rsidR="002D5343" w:rsidRPr="00D1764B" w:rsidRDefault="002D5343" w:rsidP="002D5343">
            <w:pPr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Pr="008C2396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r w:rsidRPr="00D1764B">
              <w:rPr>
                <w:rFonts w:ascii="Verdana" w:hAnsi="Verdana" w:cs="Verdana"/>
                <w:sz w:val="22"/>
                <w:szCs w:val="22"/>
              </w:rPr>
              <w:t xml:space="preserve"> VB</w:t>
            </w:r>
          </w:p>
          <w:p w14:paraId="578E2E0A" w14:textId="77777777" w:rsidR="002D5343" w:rsidRPr="00D1764B" w:rsidRDefault="002D5343" w:rsidP="002D5343">
            <w:pPr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Pr="008C2396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r w:rsidRPr="00D1764B">
              <w:rPr>
                <w:rFonts w:ascii="Verdana" w:hAnsi="Verdana" w:cs="Verdana"/>
                <w:sz w:val="22"/>
                <w:szCs w:val="22"/>
              </w:rPr>
              <w:t xml:space="preserve"> PHP</w:t>
            </w:r>
          </w:p>
          <w:p w14:paraId="04891BEA" w14:textId="77777777" w:rsidR="002D5343" w:rsidRPr="00D1764B" w:rsidRDefault="002D5343" w:rsidP="002D5343">
            <w:pPr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Pr="008C2396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r w:rsidRPr="00D1764B">
              <w:rPr>
                <w:rFonts w:ascii="Verdana" w:hAnsi="Verdana" w:cs="Verdana"/>
                <w:sz w:val="22"/>
                <w:szCs w:val="22"/>
              </w:rPr>
              <w:t xml:space="preserve"> Java</w:t>
            </w:r>
          </w:p>
          <w:p w14:paraId="1B00912A" w14:textId="03E88F5E" w:rsidR="002D5343" w:rsidRPr="00D1764B" w:rsidRDefault="00E84605" w:rsidP="002D5343">
            <w:pPr>
              <w:pStyle w:val="Prrafodelista"/>
              <w:ind w:left="0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>
              <w:rPr>
                <w:rFonts w:ascii="Verdana" w:hAnsi="Verdana" w:cs="Verdana"/>
                <w:sz w:val="22"/>
                <w:szCs w:val="22"/>
              </w:rPr>
              <w:fldChar w:fldCharType="end"/>
            </w:r>
            <w:r w:rsidR="002D5343" w:rsidRPr="00D1764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2D5343" w:rsidRPr="008C2396">
              <w:rPr>
                <w:rFonts w:ascii="Verdana" w:hAnsi="Verdana" w:cs="Verdana"/>
                <w:sz w:val="22"/>
                <w:szCs w:val="22"/>
              </w:rPr>
              <w:t>JavaScript</w:t>
            </w:r>
          </w:p>
          <w:p w14:paraId="7FCDB1B9" w14:textId="77777777" w:rsidR="002D5343" w:rsidRPr="00D1764B" w:rsidRDefault="002D5343" w:rsidP="002D5343">
            <w:pPr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Verdana" w:hAnsi="Verdana" w:cs="Verdana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Verdana" w:hAnsi="Verdana" w:cs="Verdana"/>
                <w:sz w:val="22"/>
                <w:szCs w:val="22"/>
              </w:rPr>
            </w:r>
            <w:r w:rsidR="00000000">
              <w:rPr>
                <w:rFonts w:ascii="Verdana" w:hAnsi="Verdana" w:cs="Verdana"/>
                <w:sz w:val="22"/>
                <w:szCs w:val="22"/>
              </w:rPr>
              <w:fldChar w:fldCharType="separate"/>
            </w:r>
            <w:r w:rsidRPr="008C2396">
              <w:rPr>
                <w:rFonts w:ascii="Verdana" w:hAnsi="Verdana" w:cs="Verdana"/>
                <w:sz w:val="22"/>
                <w:szCs w:val="22"/>
              </w:rPr>
              <w:fldChar w:fldCharType="end"/>
            </w:r>
            <w:r w:rsidRPr="00D1764B">
              <w:rPr>
                <w:rFonts w:ascii="Verdana" w:hAnsi="Verdana" w:cs="Verdana"/>
                <w:sz w:val="22"/>
                <w:szCs w:val="22"/>
              </w:rPr>
              <w:t xml:space="preserve"> Otro:___________________</w:t>
            </w:r>
          </w:p>
          <w:p w14:paraId="112812A0" w14:textId="77777777" w:rsidR="002D5343" w:rsidRPr="008C2396" w:rsidRDefault="002D5343" w:rsidP="002D5343">
            <w:pPr>
              <w:rPr>
                <w:rFonts w:ascii="Verdana" w:hAnsi="Verdana" w:cs="Verdana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495F46E3" w14:textId="77777777" w:rsidR="002D5343" w:rsidRPr="008C2396" w:rsidRDefault="002D5343" w:rsidP="002D5343">
            <w:pPr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Versión</w:t>
            </w:r>
          </w:p>
          <w:p w14:paraId="672F463C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  <w:p w14:paraId="1BA6487C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  <w:p w14:paraId="55378AF9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  <w:p w14:paraId="4EDB48B3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  <w:p w14:paraId="4D80D77D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  <w:p w14:paraId="62D7B5CB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  <w:p w14:paraId="08660F5B" w14:textId="77777777" w:rsidR="002D5343" w:rsidRPr="008C2396" w:rsidRDefault="002D5343" w:rsidP="002D5343">
            <w:pPr>
              <w:rPr>
                <w:rFonts w:ascii="Verdana" w:hAnsi="Verdana" w:cs="Verdana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1B6BB8" w:rsidRPr="008C2396" w14:paraId="3D887768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EE4DBDA" w14:textId="77777777" w:rsidR="002D5343" w:rsidRPr="008C2396" w:rsidRDefault="002D5343" w:rsidP="002D5343">
            <w:pPr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CD33441" w14:textId="77777777" w:rsidR="002D5343" w:rsidRPr="008C2396" w:rsidRDefault="002D5343" w:rsidP="002D5343">
            <w:pPr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sz w:val="22"/>
                <w:szCs w:val="22"/>
              </w:rPr>
              <w:t>Luego de adelantado el análisis de los requisitos y requerimientos es viable proponer una solución técnica para esta solicitud: SI (</w:t>
            </w:r>
            <w:r w:rsidR="00441B2F" w:rsidRPr="00441B2F">
              <w:rPr>
                <w:rFonts w:ascii="Verdana" w:hAnsi="Verdana" w:cs="Verdana"/>
                <w:i/>
                <w:iCs/>
                <w:sz w:val="22"/>
                <w:szCs w:val="22"/>
              </w:rPr>
              <w:t>X</w:t>
            </w:r>
            <w:r w:rsidRPr="008C2396">
              <w:rPr>
                <w:rFonts w:ascii="Verdana" w:hAnsi="Verdana" w:cs="Verdana"/>
                <w:sz w:val="22"/>
                <w:szCs w:val="22"/>
              </w:rPr>
              <w:t>) NO ( )</w:t>
            </w:r>
          </w:p>
        </w:tc>
      </w:tr>
    </w:tbl>
    <w:p w14:paraId="3759A9CC" w14:textId="77777777" w:rsidR="000A71D8" w:rsidRPr="008C2396" w:rsidRDefault="000A71D8" w:rsidP="003D4A48">
      <w:pPr>
        <w:rPr>
          <w:rFonts w:ascii="Verdana" w:hAnsi="Verdana" w:cs="Verdana"/>
          <w:b/>
          <w:sz w:val="28"/>
          <w:szCs w:val="28"/>
          <w:lang w:val="es-CO"/>
        </w:rPr>
      </w:pPr>
    </w:p>
    <w:p w14:paraId="05D3C8DC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Verdana" w:hAnsi="Verdana" w:cs="Verdana"/>
          <w:b/>
          <w:bCs/>
          <w:sz w:val="22"/>
          <w:szCs w:val="22"/>
        </w:rPr>
      </w:pPr>
      <w:r w:rsidRPr="008C2396">
        <w:rPr>
          <w:rFonts w:ascii="Verdana" w:hAnsi="Verdana" w:cs="Verdana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7CECA012" w14:textId="77777777" w:rsidTr="0031230D">
        <w:tc>
          <w:tcPr>
            <w:tcW w:w="4112" w:type="dxa"/>
            <w:shd w:val="clear" w:color="auto" w:fill="A6A6A6"/>
          </w:tcPr>
          <w:p w14:paraId="28CD59E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8FF5679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6A55273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2F58CE3C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0EC56B0C" w14:textId="77777777" w:rsidTr="0031230D">
        <w:tc>
          <w:tcPr>
            <w:tcW w:w="4112" w:type="dxa"/>
            <w:shd w:val="clear" w:color="auto" w:fill="auto"/>
          </w:tcPr>
          <w:p w14:paraId="1CC5CF4C" w14:textId="4829224B" w:rsidR="008B73D8" w:rsidRPr="008C2396" w:rsidRDefault="005E601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Yair Valderrama González</w:t>
            </w:r>
          </w:p>
        </w:tc>
        <w:tc>
          <w:tcPr>
            <w:tcW w:w="2551" w:type="dxa"/>
            <w:shd w:val="clear" w:color="auto" w:fill="auto"/>
          </w:tcPr>
          <w:p w14:paraId="6BAE5AB8" w14:textId="18C03172" w:rsidR="008B73D8" w:rsidRPr="008C2396" w:rsidRDefault="005E601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Independiente</w:t>
            </w:r>
          </w:p>
        </w:tc>
        <w:tc>
          <w:tcPr>
            <w:tcW w:w="1316" w:type="dxa"/>
            <w:shd w:val="clear" w:color="auto" w:fill="auto"/>
          </w:tcPr>
          <w:p w14:paraId="1ADB22F5" w14:textId="6470852E" w:rsidR="008B73D8" w:rsidRPr="008C2396" w:rsidRDefault="005E601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N/A</w:t>
            </w:r>
          </w:p>
        </w:tc>
        <w:tc>
          <w:tcPr>
            <w:tcW w:w="2511" w:type="dxa"/>
            <w:shd w:val="clear" w:color="auto" w:fill="auto"/>
          </w:tcPr>
          <w:p w14:paraId="63D8C9DF" w14:textId="51DAF3F3" w:rsidR="008B73D8" w:rsidRPr="008C2396" w:rsidRDefault="005E601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N/A</w:t>
            </w:r>
          </w:p>
        </w:tc>
      </w:tr>
    </w:tbl>
    <w:p w14:paraId="46A86893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Verdana" w:hAnsi="Verdana" w:cs="Verdana"/>
          <w:b/>
          <w:sz w:val="28"/>
          <w:szCs w:val="28"/>
        </w:rPr>
      </w:pPr>
      <w:r w:rsidRPr="008C2396">
        <w:rPr>
          <w:rFonts w:ascii="Verdana" w:hAnsi="Verdana" w:cs="Verdana"/>
          <w:b/>
          <w:sz w:val="28"/>
          <w:szCs w:val="28"/>
        </w:rPr>
        <w:t>FASE DE PLANEACIÓN</w:t>
      </w:r>
      <w:r w:rsidR="006007F2" w:rsidRPr="008C2396">
        <w:rPr>
          <w:rFonts w:ascii="Verdana" w:hAnsi="Verdana" w:cs="Verdana"/>
          <w:b/>
          <w:sz w:val="28"/>
          <w:szCs w:val="28"/>
        </w:rPr>
        <w:t xml:space="preserve"> Y GERENCIA DEL PROYECTO</w:t>
      </w:r>
    </w:p>
    <w:p w14:paraId="45C0B89A" w14:textId="77777777" w:rsidR="006844B1" w:rsidRPr="008C2396" w:rsidRDefault="006844B1" w:rsidP="00E15918">
      <w:pPr>
        <w:jc w:val="center"/>
        <w:rPr>
          <w:rFonts w:ascii="Verdana" w:hAnsi="Verdana" w:cs="Verdana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2240"/>
        <w:gridCol w:w="489"/>
        <w:gridCol w:w="1614"/>
        <w:gridCol w:w="654"/>
        <w:gridCol w:w="1701"/>
        <w:gridCol w:w="142"/>
        <w:gridCol w:w="1559"/>
        <w:gridCol w:w="1559"/>
      </w:tblGrid>
      <w:tr w:rsidR="0090008E" w:rsidRPr="008C2396" w14:paraId="2D09BF3A" w14:textId="77777777" w:rsidTr="0090008E">
        <w:trPr>
          <w:trHeight w:val="182"/>
        </w:trPr>
        <w:tc>
          <w:tcPr>
            <w:tcW w:w="3261" w:type="dxa"/>
            <w:gridSpan w:val="3"/>
            <w:shd w:val="clear" w:color="auto" w:fill="A50021"/>
            <w:vAlign w:val="center"/>
          </w:tcPr>
          <w:p w14:paraId="0D76C6B0" w14:textId="77777777" w:rsidR="000E42E9" w:rsidRPr="008C2396" w:rsidRDefault="00EE57A9" w:rsidP="004627A3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268" w:type="dxa"/>
            <w:gridSpan w:val="2"/>
            <w:shd w:val="clear" w:color="auto" w:fill="FFFFFF"/>
            <w:vAlign w:val="center"/>
          </w:tcPr>
          <w:p w14:paraId="20B10024" w14:textId="22203256" w:rsidR="000E42E9" w:rsidRPr="008C2396" w:rsidRDefault="008B299D" w:rsidP="004627A3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Yair Valderrama González</w:t>
            </w:r>
          </w:p>
        </w:tc>
        <w:tc>
          <w:tcPr>
            <w:tcW w:w="1701" w:type="dxa"/>
            <w:shd w:val="clear" w:color="auto" w:fill="A50021"/>
            <w:vAlign w:val="center"/>
          </w:tcPr>
          <w:p w14:paraId="415F3361" w14:textId="77777777" w:rsidR="000E42E9" w:rsidRPr="008C2396" w:rsidRDefault="00EE57A9" w:rsidP="004627A3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</w:t>
            </w:r>
          </w:p>
        </w:tc>
        <w:tc>
          <w:tcPr>
            <w:tcW w:w="3260" w:type="dxa"/>
            <w:gridSpan w:val="3"/>
            <w:shd w:val="clear" w:color="auto" w:fill="FFFFFF"/>
            <w:vAlign w:val="center"/>
          </w:tcPr>
          <w:p w14:paraId="7C42E2F5" w14:textId="074097FB" w:rsidR="000E42E9" w:rsidRPr="008C2396" w:rsidRDefault="008B299D" w:rsidP="004627A3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18/07/2022</w:t>
            </w:r>
          </w:p>
        </w:tc>
      </w:tr>
      <w:tr w:rsidR="00BB0598" w:rsidRPr="008C2396" w14:paraId="2F888A9A" w14:textId="77777777" w:rsidTr="0090008E">
        <w:trPr>
          <w:trHeight w:val="182"/>
        </w:trPr>
        <w:tc>
          <w:tcPr>
            <w:tcW w:w="10490" w:type="dxa"/>
            <w:gridSpan w:val="9"/>
            <w:shd w:val="clear" w:color="auto" w:fill="A50021"/>
            <w:vAlign w:val="center"/>
          </w:tcPr>
          <w:p w14:paraId="69F9CF09" w14:textId="77777777" w:rsidR="00BB0598" w:rsidRPr="008C2396" w:rsidRDefault="00E75F93" w:rsidP="000C0F2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Plan estratégico de fases del proyecto</w:t>
            </w:r>
          </w:p>
        </w:tc>
      </w:tr>
      <w:tr w:rsidR="0090008E" w:rsidRPr="008C2396" w14:paraId="256FC394" w14:textId="77777777" w:rsidTr="0090008E">
        <w:trPr>
          <w:trHeight w:val="226"/>
        </w:trPr>
        <w:tc>
          <w:tcPr>
            <w:tcW w:w="532" w:type="dxa"/>
            <w:shd w:val="clear" w:color="auto" w:fill="A6A6A6"/>
          </w:tcPr>
          <w:p w14:paraId="2439F2DD" w14:textId="77777777" w:rsidR="0090008E" w:rsidRPr="008C2396" w:rsidRDefault="0090008E" w:rsidP="001E1737">
            <w:pPr>
              <w:rPr>
                <w:rFonts w:ascii="Verdana" w:hAnsi="Verdana" w:cs="Verdana"/>
                <w:b/>
                <w:sz w:val="22"/>
                <w:szCs w:val="22"/>
                <w:lang w:val="es-CO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2240" w:type="dxa"/>
            <w:shd w:val="clear" w:color="auto" w:fill="A6A6A6"/>
          </w:tcPr>
          <w:p w14:paraId="5E26D59C" w14:textId="77777777" w:rsidR="0090008E" w:rsidRPr="008C2396" w:rsidRDefault="0090008E" w:rsidP="001E1737">
            <w:pPr>
              <w:rPr>
                <w:rFonts w:ascii="Verdana" w:hAnsi="Verdana" w:cs="Verdana"/>
                <w:b/>
                <w:sz w:val="22"/>
                <w:szCs w:val="22"/>
                <w:lang w:val="es-CO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2103" w:type="dxa"/>
            <w:gridSpan w:val="2"/>
            <w:shd w:val="clear" w:color="auto" w:fill="A6A6A6"/>
          </w:tcPr>
          <w:p w14:paraId="12DDACE6" w14:textId="77777777" w:rsidR="0090008E" w:rsidRPr="008C2396" w:rsidRDefault="0090008E" w:rsidP="001E1737">
            <w:pPr>
              <w:rPr>
                <w:rFonts w:ascii="Verdana" w:hAnsi="Verdana" w:cs="Verdana"/>
                <w:b/>
                <w:sz w:val="22"/>
                <w:szCs w:val="22"/>
                <w:lang w:val="es-CO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2497" w:type="dxa"/>
            <w:gridSpan w:val="3"/>
            <w:shd w:val="clear" w:color="auto" w:fill="A6A6A6"/>
          </w:tcPr>
          <w:p w14:paraId="5D3EA442" w14:textId="77777777" w:rsidR="0090008E" w:rsidRPr="008C2396" w:rsidRDefault="0090008E" w:rsidP="001E1737">
            <w:pPr>
              <w:rPr>
                <w:rFonts w:ascii="Verdana" w:hAnsi="Verdana" w:cs="Verdana"/>
                <w:b/>
                <w:sz w:val="22"/>
                <w:szCs w:val="22"/>
                <w:lang w:val="es-CO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559" w:type="dxa"/>
            <w:shd w:val="clear" w:color="auto" w:fill="A6A6A6"/>
          </w:tcPr>
          <w:p w14:paraId="4730545D" w14:textId="77777777" w:rsidR="0090008E" w:rsidRPr="008C2396" w:rsidRDefault="0090008E" w:rsidP="001E1737">
            <w:pPr>
              <w:rPr>
                <w:rFonts w:ascii="Verdana" w:hAnsi="Verdana" w:cs="Verdana"/>
                <w:b/>
                <w:sz w:val="22"/>
                <w:szCs w:val="22"/>
                <w:lang w:val="es-CO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559" w:type="dxa"/>
            <w:shd w:val="clear" w:color="auto" w:fill="A6A6A6"/>
          </w:tcPr>
          <w:p w14:paraId="24214C34" w14:textId="77777777" w:rsidR="0090008E" w:rsidRPr="008C2396" w:rsidRDefault="0090008E" w:rsidP="001E1737">
            <w:pPr>
              <w:rPr>
                <w:rFonts w:ascii="Verdana" w:hAnsi="Verdana" w:cs="Verdana"/>
                <w:b/>
                <w:sz w:val="22"/>
                <w:szCs w:val="22"/>
                <w:lang w:val="es-CO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  <w:lang w:val="es-CO"/>
              </w:rPr>
              <w:t>Fecha Fin</w:t>
            </w:r>
          </w:p>
        </w:tc>
      </w:tr>
      <w:tr w:rsidR="0090008E" w:rsidRPr="008C2396" w14:paraId="4774B01B" w14:textId="77777777" w:rsidTr="0090008E">
        <w:trPr>
          <w:trHeight w:val="567"/>
        </w:trPr>
        <w:tc>
          <w:tcPr>
            <w:tcW w:w="532" w:type="dxa"/>
            <w:shd w:val="clear" w:color="auto" w:fill="FFFFFF"/>
            <w:vAlign w:val="center"/>
          </w:tcPr>
          <w:p w14:paraId="4BAECBDF" w14:textId="1E708D9D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0BD01251" w14:textId="0999978D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Planeación</w:t>
            </w:r>
          </w:p>
        </w:tc>
        <w:tc>
          <w:tcPr>
            <w:tcW w:w="2103" w:type="dxa"/>
            <w:gridSpan w:val="2"/>
            <w:shd w:val="clear" w:color="auto" w:fill="FFFFFF"/>
            <w:vAlign w:val="center"/>
          </w:tcPr>
          <w:p w14:paraId="485B5AE8" w14:textId="1172696C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Toma de requisitos y elaboración de documentación</w:t>
            </w:r>
          </w:p>
        </w:tc>
        <w:tc>
          <w:tcPr>
            <w:tcW w:w="2497" w:type="dxa"/>
            <w:gridSpan w:val="3"/>
            <w:shd w:val="clear" w:color="auto" w:fill="FFFFFF"/>
            <w:vAlign w:val="center"/>
          </w:tcPr>
          <w:p w14:paraId="73BB59EF" w14:textId="3DD99651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Ejecutor de fase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57615FD" w14:textId="5F68835B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15/07/22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E3687F7" w14:textId="47842368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18/07/22</w:t>
            </w:r>
          </w:p>
        </w:tc>
      </w:tr>
      <w:tr w:rsidR="0090008E" w:rsidRPr="008C2396" w14:paraId="40BBD2B1" w14:textId="77777777" w:rsidTr="0090008E">
        <w:trPr>
          <w:trHeight w:val="567"/>
        </w:trPr>
        <w:tc>
          <w:tcPr>
            <w:tcW w:w="532" w:type="dxa"/>
            <w:shd w:val="clear" w:color="auto" w:fill="FFFFFF"/>
            <w:vAlign w:val="center"/>
          </w:tcPr>
          <w:p w14:paraId="6294DC8A" w14:textId="00C299D5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03DD8715" w14:textId="02F83CDC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2103" w:type="dxa"/>
            <w:gridSpan w:val="2"/>
            <w:shd w:val="clear" w:color="auto" w:fill="FFFFFF"/>
            <w:vAlign w:val="center"/>
          </w:tcPr>
          <w:p w14:paraId="6493E826" w14:textId="1DE105E6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Elaboración de diseños y elecciones de herramientas</w:t>
            </w:r>
          </w:p>
        </w:tc>
        <w:tc>
          <w:tcPr>
            <w:tcW w:w="2497" w:type="dxa"/>
            <w:gridSpan w:val="3"/>
            <w:shd w:val="clear" w:color="auto" w:fill="FFFFFF"/>
            <w:vAlign w:val="center"/>
          </w:tcPr>
          <w:p w14:paraId="193DEA80" w14:textId="4D073392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Ejecutor de fase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759EB2A" w14:textId="54AF501E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18/07/22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F9FB314" w14:textId="217302ED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20/07/22</w:t>
            </w:r>
          </w:p>
        </w:tc>
      </w:tr>
      <w:tr w:rsidR="0090008E" w:rsidRPr="008C2396" w14:paraId="0B2C11F6" w14:textId="77777777" w:rsidTr="0090008E">
        <w:trPr>
          <w:trHeight w:val="567"/>
        </w:trPr>
        <w:tc>
          <w:tcPr>
            <w:tcW w:w="532" w:type="dxa"/>
            <w:shd w:val="clear" w:color="auto" w:fill="FFFFFF"/>
            <w:vAlign w:val="center"/>
          </w:tcPr>
          <w:p w14:paraId="008E9B02" w14:textId="74CA9C86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79DD52DF" w14:textId="07B9BA7A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Implementación</w:t>
            </w:r>
          </w:p>
        </w:tc>
        <w:tc>
          <w:tcPr>
            <w:tcW w:w="2103" w:type="dxa"/>
            <w:gridSpan w:val="2"/>
            <w:shd w:val="clear" w:color="auto" w:fill="FFFFFF"/>
            <w:vAlign w:val="center"/>
          </w:tcPr>
          <w:p w14:paraId="3AC1293A" w14:textId="02105117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Elaboración de los entregables</w:t>
            </w:r>
          </w:p>
        </w:tc>
        <w:tc>
          <w:tcPr>
            <w:tcW w:w="2497" w:type="dxa"/>
            <w:gridSpan w:val="3"/>
            <w:shd w:val="clear" w:color="auto" w:fill="FFFFFF"/>
            <w:vAlign w:val="center"/>
          </w:tcPr>
          <w:p w14:paraId="1F5770F6" w14:textId="6E50109F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Ejecutor de fase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8954D81" w14:textId="3BCE0F3B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20/07/22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2CB3A4A" w14:textId="554786CC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30/07/22</w:t>
            </w:r>
          </w:p>
        </w:tc>
      </w:tr>
      <w:tr w:rsidR="0090008E" w:rsidRPr="008C2396" w14:paraId="452075AA" w14:textId="77777777" w:rsidTr="0090008E">
        <w:trPr>
          <w:trHeight w:val="567"/>
        </w:trPr>
        <w:tc>
          <w:tcPr>
            <w:tcW w:w="532" w:type="dxa"/>
            <w:shd w:val="clear" w:color="auto" w:fill="FFFFFF"/>
            <w:vAlign w:val="center"/>
          </w:tcPr>
          <w:p w14:paraId="34B9BE4B" w14:textId="14E7CB35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54C6185D" w14:textId="00C6FB27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2103" w:type="dxa"/>
            <w:gridSpan w:val="2"/>
            <w:shd w:val="clear" w:color="auto" w:fill="FFFFFF"/>
            <w:vAlign w:val="center"/>
          </w:tcPr>
          <w:p w14:paraId="4EA18ED0" w14:textId="7C66E295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Pruebas de la página</w:t>
            </w:r>
          </w:p>
        </w:tc>
        <w:tc>
          <w:tcPr>
            <w:tcW w:w="2497" w:type="dxa"/>
            <w:gridSpan w:val="3"/>
            <w:shd w:val="clear" w:color="auto" w:fill="FFFFFF"/>
            <w:vAlign w:val="center"/>
          </w:tcPr>
          <w:p w14:paraId="26F0920A" w14:textId="741CCF3A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Ejecutor de fase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61F4041" w14:textId="5E3175CD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30/07/22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7F0E76A" w14:textId="75872D33" w:rsidR="0090008E" w:rsidRPr="008C2396" w:rsidRDefault="0090008E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03/08/22</w:t>
            </w:r>
          </w:p>
        </w:tc>
      </w:tr>
      <w:tr w:rsidR="009F4BE9" w:rsidRPr="008C2396" w14:paraId="65612514" w14:textId="77777777" w:rsidTr="0090008E">
        <w:trPr>
          <w:trHeight w:val="567"/>
        </w:trPr>
        <w:tc>
          <w:tcPr>
            <w:tcW w:w="532" w:type="dxa"/>
            <w:shd w:val="clear" w:color="auto" w:fill="FFFFFF"/>
            <w:vAlign w:val="center"/>
          </w:tcPr>
          <w:p w14:paraId="1285AA4C" w14:textId="5AD851F9" w:rsidR="009F4BE9" w:rsidRDefault="009F4BE9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2CE2D484" w14:textId="46B2051A" w:rsidR="009F4BE9" w:rsidRDefault="009F4BE9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2103" w:type="dxa"/>
            <w:gridSpan w:val="2"/>
            <w:shd w:val="clear" w:color="auto" w:fill="FFFFFF"/>
            <w:vAlign w:val="center"/>
          </w:tcPr>
          <w:p w14:paraId="14FF9A8E" w14:textId="4FDDE01F" w:rsidR="009F4BE9" w:rsidRDefault="009F4BE9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Apoyo en UI, Logotipos y diseño.</w:t>
            </w:r>
          </w:p>
        </w:tc>
        <w:tc>
          <w:tcPr>
            <w:tcW w:w="2497" w:type="dxa"/>
            <w:gridSpan w:val="3"/>
            <w:shd w:val="clear" w:color="auto" w:fill="FFFFFF"/>
            <w:vAlign w:val="center"/>
          </w:tcPr>
          <w:p w14:paraId="2CD901D1" w14:textId="49967D46" w:rsidR="009F4BE9" w:rsidRDefault="009F4BE9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Diseño gráfico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C278CAA" w14:textId="4994774D" w:rsidR="009F4BE9" w:rsidRDefault="009F4BE9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21/07/22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44C1227" w14:textId="48D5A20D" w:rsidR="009F4BE9" w:rsidRDefault="009F4BE9" w:rsidP="0090008E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28/07/22</w:t>
            </w:r>
          </w:p>
        </w:tc>
      </w:tr>
    </w:tbl>
    <w:p w14:paraId="6E9D9C03" w14:textId="2720273C" w:rsidR="00EE35D9" w:rsidRDefault="00EE35D9" w:rsidP="00CF1DBE">
      <w:pPr>
        <w:jc w:val="both"/>
        <w:rPr>
          <w:rFonts w:ascii="Verdana" w:hAnsi="Verdana" w:cs="Verdana"/>
          <w:b/>
          <w:sz w:val="22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236"/>
        <w:gridCol w:w="375"/>
        <w:gridCol w:w="1726"/>
        <w:gridCol w:w="540"/>
        <w:gridCol w:w="1698"/>
        <w:gridCol w:w="254"/>
        <w:gridCol w:w="1559"/>
        <w:gridCol w:w="1458"/>
      </w:tblGrid>
      <w:tr w:rsidR="00927CD4" w:rsidRPr="008C2396" w14:paraId="1364F22B" w14:textId="77777777" w:rsidTr="00FA30C2">
        <w:trPr>
          <w:trHeight w:val="182"/>
        </w:trPr>
        <w:tc>
          <w:tcPr>
            <w:tcW w:w="3261" w:type="dxa"/>
            <w:gridSpan w:val="3"/>
            <w:shd w:val="clear" w:color="auto" w:fill="A50021"/>
            <w:vAlign w:val="center"/>
          </w:tcPr>
          <w:p w14:paraId="394DCF55" w14:textId="77777777" w:rsidR="00927CD4" w:rsidRPr="008C2396" w:rsidRDefault="00927CD4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268" w:type="dxa"/>
            <w:gridSpan w:val="2"/>
            <w:shd w:val="clear" w:color="auto" w:fill="FFFFFF"/>
            <w:vAlign w:val="center"/>
          </w:tcPr>
          <w:p w14:paraId="7917D1E2" w14:textId="1E399A43" w:rsidR="00927CD4" w:rsidRPr="008C2396" w:rsidRDefault="00FA30C2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 xml:space="preserve">Luz María Jiménez </w:t>
            </w:r>
            <w:r>
              <w:rPr>
                <w:rFonts w:ascii="Verdana" w:hAnsi="Verdana" w:cs="Verdana"/>
                <w:b/>
                <w:sz w:val="22"/>
                <w:szCs w:val="22"/>
              </w:rPr>
              <w:lastRenderedPageBreak/>
              <w:t>Escobedo</w:t>
            </w:r>
          </w:p>
        </w:tc>
        <w:tc>
          <w:tcPr>
            <w:tcW w:w="1701" w:type="dxa"/>
            <w:shd w:val="clear" w:color="auto" w:fill="A50021"/>
            <w:vAlign w:val="center"/>
          </w:tcPr>
          <w:p w14:paraId="21DBBB6C" w14:textId="77777777" w:rsidR="00927CD4" w:rsidRPr="008C2396" w:rsidRDefault="00927CD4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lastRenderedPageBreak/>
              <w:t>Fecha</w:t>
            </w:r>
          </w:p>
        </w:tc>
        <w:tc>
          <w:tcPr>
            <w:tcW w:w="3260" w:type="dxa"/>
            <w:gridSpan w:val="3"/>
            <w:shd w:val="clear" w:color="auto" w:fill="FFFFFF"/>
            <w:vAlign w:val="center"/>
          </w:tcPr>
          <w:p w14:paraId="05B1DC81" w14:textId="3908760A" w:rsidR="00927CD4" w:rsidRPr="008C2396" w:rsidRDefault="00FA30C2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21</w:t>
            </w:r>
            <w:r w:rsidR="00927CD4">
              <w:rPr>
                <w:rFonts w:ascii="Verdana" w:hAnsi="Verdana" w:cs="Verdana"/>
                <w:b/>
                <w:sz w:val="22"/>
                <w:szCs w:val="22"/>
              </w:rPr>
              <w:t>/07/2022</w:t>
            </w:r>
          </w:p>
        </w:tc>
      </w:tr>
      <w:tr w:rsidR="00927CD4" w:rsidRPr="008C2396" w14:paraId="1A6BA15B" w14:textId="77777777" w:rsidTr="00FA30C2">
        <w:trPr>
          <w:trHeight w:val="182"/>
        </w:trPr>
        <w:tc>
          <w:tcPr>
            <w:tcW w:w="10490" w:type="dxa"/>
            <w:gridSpan w:val="9"/>
            <w:shd w:val="clear" w:color="auto" w:fill="A50021"/>
            <w:vAlign w:val="center"/>
          </w:tcPr>
          <w:p w14:paraId="22AB2308" w14:textId="77777777" w:rsidR="00927CD4" w:rsidRPr="008C2396" w:rsidRDefault="00927CD4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Plan estratégico de fases del proyecto</w:t>
            </w:r>
          </w:p>
        </w:tc>
      </w:tr>
      <w:tr w:rsidR="00FA30C2" w14:paraId="2512449D" w14:textId="77777777" w:rsidTr="00FA30C2">
        <w:trPr>
          <w:trHeight w:val="567"/>
        </w:trPr>
        <w:tc>
          <w:tcPr>
            <w:tcW w:w="645" w:type="dxa"/>
            <w:shd w:val="clear" w:color="auto" w:fill="FFFFFF"/>
            <w:vAlign w:val="center"/>
          </w:tcPr>
          <w:p w14:paraId="7EE791F0" w14:textId="5728862E" w:rsidR="00FA30C2" w:rsidRDefault="00FA30C2" w:rsidP="00EC6074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2240" w:type="dxa"/>
            <w:shd w:val="clear" w:color="auto" w:fill="FFFFFF"/>
            <w:vAlign w:val="center"/>
          </w:tcPr>
          <w:p w14:paraId="14D69974" w14:textId="77777777" w:rsidR="00FA30C2" w:rsidRDefault="00FA30C2" w:rsidP="00EC6074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2103" w:type="dxa"/>
            <w:gridSpan w:val="2"/>
            <w:shd w:val="clear" w:color="auto" w:fill="FFFFFF"/>
            <w:vAlign w:val="center"/>
          </w:tcPr>
          <w:p w14:paraId="07C9B4F6" w14:textId="77777777" w:rsidR="00FA30C2" w:rsidRDefault="00FA30C2" w:rsidP="00EC6074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Apoyo en UI, Logotipos y diseño.</w:t>
            </w:r>
          </w:p>
        </w:tc>
        <w:tc>
          <w:tcPr>
            <w:tcW w:w="2497" w:type="dxa"/>
            <w:gridSpan w:val="3"/>
            <w:shd w:val="clear" w:color="auto" w:fill="FFFFFF"/>
            <w:vAlign w:val="center"/>
          </w:tcPr>
          <w:p w14:paraId="602FEF39" w14:textId="77777777" w:rsidR="00FA30C2" w:rsidRDefault="00FA30C2" w:rsidP="00EC6074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Diseño gráfico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9F93DD7" w14:textId="77777777" w:rsidR="00FA30C2" w:rsidRDefault="00FA30C2" w:rsidP="00EC6074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21/07/22</w:t>
            </w:r>
          </w:p>
        </w:tc>
        <w:tc>
          <w:tcPr>
            <w:tcW w:w="1446" w:type="dxa"/>
            <w:shd w:val="clear" w:color="auto" w:fill="FFFFFF"/>
            <w:vAlign w:val="center"/>
          </w:tcPr>
          <w:p w14:paraId="59C63CAB" w14:textId="77777777" w:rsidR="00FA30C2" w:rsidRDefault="00FA30C2" w:rsidP="00EC6074">
            <w:pP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Verdana" w:hAnsi="Verdana" w:cs="Verdana"/>
                <w:b/>
                <w:color w:val="D9D9D9"/>
                <w:sz w:val="22"/>
                <w:szCs w:val="22"/>
                <w:lang w:val="es-CO"/>
              </w:rPr>
              <w:t>28/07/22</w:t>
            </w:r>
          </w:p>
        </w:tc>
      </w:tr>
    </w:tbl>
    <w:p w14:paraId="178DE318" w14:textId="77777777" w:rsidR="00927CD4" w:rsidRDefault="00927CD4" w:rsidP="00CF1DBE">
      <w:pPr>
        <w:jc w:val="both"/>
        <w:rPr>
          <w:rFonts w:ascii="Verdana" w:hAnsi="Verdana" w:cs="Verdana"/>
          <w:b/>
          <w:sz w:val="22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927CD4" w:rsidRPr="008C2396" w14:paraId="7B3E8BA7" w14:textId="77777777" w:rsidTr="00EC6074">
        <w:trPr>
          <w:trHeight w:val="182"/>
        </w:trPr>
        <w:tc>
          <w:tcPr>
            <w:tcW w:w="10490" w:type="dxa"/>
            <w:shd w:val="clear" w:color="auto" w:fill="A50021"/>
            <w:vAlign w:val="center"/>
          </w:tcPr>
          <w:p w14:paraId="49EF4533" w14:textId="77777777" w:rsidR="00927CD4" w:rsidRPr="008C2396" w:rsidRDefault="00927CD4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Diagrama de planeación</w:t>
            </w:r>
          </w:p>
        </w:tc>
      </w:tr>
      <w:tr w:rsidR="00927CD4" w:rsidRPr="008C2396" w14:paraId="27A3335B" w14:textId="77777777" w:rsidTr="00EC6074">
        <w:trPr>
          <w:trHeight w:val="2260"/>
        </w:trPr>
        <w:tc>
          <w:tcPr>
            <w:tcW w:w="10490" w:type="dxa"/>
            <w:shd w:val="clear" w:color="auto" w:fill="FFFFFF"/>
            <w:vAlign w:val="center"/>
          </w:tcPr>
          <w:p w14:paraId="29809130" w14:textId="2B57F756" w:rsidR="00927CD4" w:rsidRPr="008C2396" w:rsidRDefault="00095463" w:rsidP="00EC6074">
            <w:pPr>
              <w:rPr>
                <w:rFonts w:ascii="Verdana" w:hAnsi="Verdana" w:cs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317AAA98" wp14:editId="2063AFB2">
                  <wp:extent cx="5610225" cy="19716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4E9A4E" w14:textId="77777777" w:rsidR="00927CD4" w:rsidRPr="008C2396" w:rsidRDefault="00927CD4" w:rsidP="00EC6074">
            <w:pPr>
              <w:rPr>
                <w:rFonts w:ascii="Verdana" w:hAnsi="Verdana" w:cs="Verdana"/>
                <w:noProof/>
              </w:rPr>
            </w:pPr>
          </w:p>
          <w:p w14:paraId="16828133" w14:textId="77777777" w:rsidR="00927CD4" w:rsidRPr="008C2396" w:rsidRDefault="00927CD4" w:rsidP="00EC6074">
            <w:pPr>
              <w:rPr>
                <w:rFonts w:ascii="Verdana" w:hAnsi="Verdana" w:cs="Verdana"/>
                <w:b/>
                <w:sz w:val="22"/>
                <w:szCs w:val="22"/>
              </w:rPr>
            </w:pPr>
          </w:p>
        </w:tc>
      </w:tr>
    </w:tbl>
    <w:p w14:paraId="0D026F76" w14:textId="77777777" w:rsidR="00927CD4" w:rsidRPr="008C2396" w:rsidRDefault="00927CD4" w:rsidP="00CF1DBE">
      <w:pPr>
        <w:jc w:val="both"/>
        <w:rPr>
          <w:rFonts w:ascii="Verdana" w:hAnsi="Verdana" w:cs="Verdana"/>
          <w:b/>
          <w:sz w:val="22"/>
        </w:rPr>
      </w:pPr>
    </w:p>
    <w:p w14:paraId="2F770751" w14:textId="77777777" w:rsidR="00D234A2" w:rsidRPr="008C2396" w:rsidRDefault="00D234A2" w:rsidP="00CF1DBE">
      <w:pPr>
        <w:jc w:val="both"/>
        <w:rPr>
          <w:rFonts w:ascii="Verdana" w:hAnsi="Verdana" w:cs="Verdana"/>
          <w:sz w:val="22"/>
        </w:rPr>
      </w:pPr>
      <w:r w:rsidRPr="008C2396">
        <w:rPr>
          <w:rFonts w:ascii="Verdana" w:hAnsi="Verdana" w:cs="Verdana"/>
          <w:b/>
          <w:sz w:val="22"/>
        </w:rPr>
        <w:t xml:space="preserve">NOTA: </w:t>
      </w:r>
      <w:r w:rsidRPr="008C2396">
        <w:rPr>
          <w:rFonts w:ascii="Verdana" w:hAnsi="Verdana" w:cs="Verdana"/>
          <w:sz w:val="22"/>
        </w:rPr>
        <w:t xml:space="preserve">Las fechas de planeación establecidas en </w:t>
      </w:r>
      <w:r w:rsidR="00DE399B" w:rsidRPr="008C2396">
        <w:rPr>
          <w:rFonts w:ascii="Verdana" w:hAnsi="Verdana" w:cs="Verdana"/>
          <w:sz w:val="22"/>
        </w:rPr>
        <w:t>este</w:t>
      </w:r>
      <w:r w:rsidRPr="008C2396">
        <w:rPr>
          <w:rFonts w:ascii="Verdana" w:hAnsi="Verdana" w:cs="Verdana"/>
          <w:sz w:val="22"/>
        </w:rPr>
        <w:t xml:space="preserve"> documento son aproximadas y estarán sujetas a modificaciones que surjan por control de cambios u otros factores. </w:t>
      </w:r>
    </w:p>
    <w:p w14:paraId="04607B62" w14:textId="77777777" w:rsidR="000C0F24" w:rsidRPr="008C2396" w:rsidRDefault="000C0F24" w:rsidP="00CF1DBE">
      <w:pPr>
        <w:jc w:val="both"/>
        <w:rPr>
          <w:rFonts w:ascii="Verdana" w:hAnsi="Verdana" w:cs="Verdana"/>
        </w:rPr>
      </w:pPr>
    </w:p>
    <w:p w14:paraId="046A009F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Verdana" w:hAnsi="Verdana" w:cs="Verdana"/>
          <w:b/>
          <w:bCs/>
          <w:sz w:val="22"/>
          <w:szCs w:val="22"/>
        </w:rPr>
      </w:pPr>
      <w:r w:rsidRPr="008C2396">
        <w:rPr>
          <w:rFonts w:ascii="Verdana" w:hAnsi="Verdana" w:cs="Verdana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515A7C52" w14:textId="77777777" w:rsidTr="0031230D">
        <w:tc>
          <w:tcPr>
            <w:tcW w:w="4112" w:type="dxa"/>
            <w:shd w:val="clear" w:color="auto" w:fill="A6A6A6"/>
          </w:tcPr>
          <w:p w14:paraId="71A6991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F4B220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06636C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C4F180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3571AE9C" w14:textId="77777777" w:rsidTr="0031230D">
        <w:tc>
          <w:tcPr>
            <w:tcW w:w="4112" w:type="dxa"/>
            <w:shd w:val="clear" w:color="auto" w:fill="auto"/>
          </w:tcPr>
          <w:p w14:paraId="1760283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EF371F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67DC1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773EDA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</w:tr>
    </w:tbl>
    <w:p w14:paraId="65446951" w14:textId="77777777" w:rsidR="00F86C39" w:rsidRPr="008C2396" w:rsidRDefault="00F86C39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0C892FAE" w14:textId="77777777" w:rsidR="00F86C39" w:rsidRPr="008C2396" w:rsidRDefault="00F86C39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05F6E53B" w14:textId="77777777" w:rsidR="00503D08" w:rsidRPr="008C2396" w:rsidRDefault="00503D08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6BC4B2B1" w14:textId="77777777" w:rsidR="00503D08" w:rsidRPr="008C2396" w:rsidRDefault="00503D08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74081B38" w14:textId="77777777" w:rsidR="00503D08" w:rsidRPr="008C2396" w:rsidRDefault="00503D08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76093B56" w14:textId="77777777" w:rsidR="001A2265" w:rsidRPr="008C2396" w:rsidRDefault="001A2265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5B364628" w14:textId="77777777" w:rsidR="001A2265" w:rsidRPr="008C2396" w:rsidRDefault="001A2265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4C2E465F" w14:textId="77777777" w:rsidR="001A2265" w:rsidRPr="008C2396" w:rsidRDefault="001A2265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264E7C2F" w14:textId="77777777" w:rsidR="001A2265" w:rsidRPr="008C2396" w:rsidRDefault="001A2265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2BFEF077" w14:textId="77777777" w:rsidR="001A2265" w:rsidRPr="008C2396" w:rsidRDefault="001A2265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6E5BD374" w14:textId="77777777" w:rsidR="001A2265" w:rsidRPr="008C2396" w:rsidRDefault="001A2265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53CBFB41" w14:textId="77777777" w:rsidR="001A2265" w:rsidRPr="008C2396" w:rsidRDefault="001A2265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5372DF07" w14:textId="77777777" w:rsidR="001A2265" w:rsidRPr="008C2396" w:rsidRDefault="001A2265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78E2F764" w14:textId="77777777" w:rsidR="001A2265" w:rsidRPr="008C2396" w:rsidRDefault="001A2265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3639AE17" w14:textId="77777777" w:rsidR="001A2265" w:rsidRPr="008C2396" w:rsidRDefault="001A2265" w:rsidP="00F86C39">
      <w:pPr>
        <w:ind w:left="720"/>
        <w:rPr>
          <w:rFonts w:ascii="Verdana" w:hAnsi="Verdana" w:cs="Verdana"/>
          <w:b/>
          <w:sz w:val="28"/>
          <w:szCs w:val="28"/>
        </w:rPr>
      </w:pPr>
    </w:p>
    <w:p w14:paraId="7DA82D21" w14:textId="77777777" w:rsidR="00503D08" w:rsidRPr="008C2396" w:rsidRDefault="00503D08" w:rsidP="00B30F36">
      <w:pPr>
        <w:rPr>
          <w:rFonts w:ascii="Verdana" w:hAnsi="Verdana" w:cs="Verdana"/>
          <w:b/>
          <w:sz w:val="28"/>
          <w:szCs w:val="28"/>
        </w:rPr>
      </w:pPr>
    </w:p>
    <w:p w14:paraId="37D84559" w14:textId="77777777" w:rsidR="00D234A2" w:rsidRPr="008C2396" w:rsidRDefault="00740EE6" w:rsidP="00F86C39">
      <w:pPr>
        <w:pStyle w:val="Ttulo1"/>
        <w:rPr>
          <w:rFonts w:cs="Verdana"/>
        </w:rPr>
      </w:pPr>
      <w:bookmarkStart w:id="14" w:name="_Toc532221777"/>
      <w:r w:rsidRPr="008C2396">
        <w:rPr>
          <w:rFonts w:cs="Verdana"/>
        </w:rPr>
        <w:t>LEVANTAMIENTO DEL REQUERIMIENTO DETALLADO</w:t>
      </w:r>
      <w:bookmarkEnd w:id="14"/>
    </w:p>
    <w:p w14:paraId="7EE932A2" w14:textId="77777777" w:rsidR="00137683" w:rsidRPr="008C2396" w:rsidRDefault="00137683" w:rsidP="00137683">
      <w:pPr>
        <w:rPr>
          <w:rFonts w:ascii="Verdana" w:hAnsi="Verdana" w:cs="Verdana"/>
          <w:lang w:val="es-ES_tradnl" w:eastAsia="en-US"/>
        </w:rPr>
      </w:pPr>
    </w:p>
    <w:p w14:paraId="53485FBF" w14:textId="77777777" w:rsidR="00D234A2" w:rsidRPr="005D0764" w:rsidRDefault="00137683" w:rsidP="005D0764">
      <w:pPr>
        <w:jc w:val="both"/>
        <w:rPr>
          <w:rFonts w:ascii="Verdana" w:hAnsi="Verdana" w:cs="Verdana"/>
          <w:color w:val="BFBFBF"/>
          <w:sz w:val="28"/>
          <w:szCs w:val="28"/>
        </w:rPr>
      </w:pPr>
      <w:r w:rsidRPr="005D0764">
        <w:rPr>
          <w:rFonts w:ascii="Verdana" w:hAnsi="Verdana" w:cs="Verdana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Verdana" w:hAnsi="Verdana" w:cs="Verdana"/>
          <w:color w:val="BFBFBF"/>
          <w:sz w:val="28"/>
          <w:szCs w:val="28"/>
        </w:rPr>
        <w:t>;</w:t>
      </w:r>
      <w:r w:rsidRPr="005D0764">
        <w:rPr>
          <w:rFonts w:ascii="Verdana" w:hAnsi="Verdana" w:cs="Verdana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Verdana" w:hAnsi="Verdana" w:cs="Verdana"/>
          <w:color w:val="BFBFBF"/>
          <w:sz w:val="28"/>
          <w:szCs w:val="28"/>
        </w:rPr>
        <w:t>única</w:t>
      </w:r>
      <w:r w:rsidRPr="005D0764">
        <w:rPr>
          <w:rFonts w:ascii="Verdana" w:hAnsi="Verdana" w:cs="Verdana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Verdana" w:hAnsi="Verdana" w:cs="Verdana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678"/>
        <w:gridCol w:w="1226"/>
        <w:gridCol w:w="2546"/>
        <w:gridCol w:w="5089"/>
      </w:tblGrid>
      <w:tr w:rsidR="005F024C" w:rsidRPr="008C2396" w14:paraId="7B6801A0" w14:textId="77777777" w:rsidTr="004255E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02330C35" w14:textId="77777777" w:rsidR="005F024C" w:rsidRPr="008C2396" w:rsidRDefault="005F024C" w:rsidP="00FF0FBC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HISTORIAS DE USUARIO</w:t>
            </w:r>
          </w:p>
        </w:tc>
      </w:tr>
      <w:tr w:rsidR="005F024C" w:rsidRPr="00B30F36" w14:paraId="08F171DB" w14:textId="77777777" w:rsidTr="004255EF">
        <w:trPr>
          <w:trHeight w:val="182"/>
        </w:trPr>
        <w:tc>
          <w:tcPr>
            <w:tcW w:w="1629" w:type="dxa"/>
            <w:gridSpan w:val="2"/>
            <w:shd w:val="clear" w:color="auto" w:fill="auto"/>
          </w:tcPr>
          <w:p w14:paraId="6013560E" w14:textId="77777777" w:rsidR="005F024C" w:rsidRPr="008C2396" w:rsidRDefault="005F024C" w:rsidP="00FF0FBC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Nº.</w:t>
            </w:r>
          </w:p>
        </w:tc>
        <w:tc>
          <w:tcPr>
            <w:tcW w:w="8861" w:type="dxa"/>
            <w:gridSpan w:val="3"/>
            <w:shd w:val="clear" w:color="auto" w:fill="auto"/>
          </w:tcPr>
          <w:p w14:paraId="60D93C76" w14:textId="77777777" w:rsidR="005F024C" w:rsidRPr="008C2396" w:rsidRDefault="005F024C" w:rsidP="00FF0FBC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RF-1</w:t>
            </w:r>
          </w:p>
        </w:tc>
      </w:tr>
      <w:tr w:rsidR="005F024C" w:rsidRPr="008C2396" w14:paraId="5D362A03" w14:textId="77777777" w:rsidTr="004255EF">
        <w:trPr>
          <w:trHeight w:val="182"/>
        </w:trPr>
        <w:tc>
          <w:tcPr>
            <w:tcW w:w="1629" w:type="dxa"/>
            <w:gridSpan w:val="2"/>
            <w:shd w:val="clear" w:color="auto" w:fill="auto"/>
          </w:tcPr>
          <w:p w14:paraId="31A9A31F" w14:textId="77777777" w:rsidR="005F024C" w:rsidRPr="008C2396" w:rsidRDefault="005F024C" w:rsidP="00FF0FBC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Titulo</w:t>
            </w:r>
          </w:p>
        </w:tc>
        <w:tc>
          <w:tcPr>
            <w:tcW w:w="8861" w:type="dxa"/>
            <w:gridSpan w:val="3"/>
            <w:shd w:val="clear" w:color="auto" w:fill="auto"/>
          </w:tcPr>
          <w:p w14:paraId="53E39774" w14:textId="77777777" w:rsidR="005F024C" w:rsidRPr="008C2396" w:rsidRDefault="005F024C" w:rsidP="00FF0FBC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 w:rsidRPr="00AC2D1E">
              <w:rPr>
                <w:rFonts w:ascii="Verdana" w:hAnsi="Verdana" w:cs="Verdana"/>
                <w:color w:val="A6A6A6"/>
                <w:sz w:val="22"/>
                <w:szCs w:val="22"/>
              </w:rPr>
              <w:t>Cabecera</w:t>
            </w:r>
          </w:p>
        </w:tc>
      </w:tr>
      <w:tr w:rsidR="005F024C" w:rsidRPr="008C2396" w14:paraId="64C85A01" w14:textId="77777777" w:rsidTr="004255EF">
        <w:trPr>
          <w:trHeight w:val="182"/>
        </w:trPr>
        <w:tc>
          <w:tcPr>
            <w:tcW w:w="1629" w:type="dxa"/>
            <w:gridSpan w:val="2"/>
            <w:shd w:val="clear" w:color="auto" w:fill="auto"/>
          </w:tcPr>
          <w:p w14:paraId="01F68C03" w14:textId="77777777" w:rsidR="005F024C" w:rsidRPr="008C2396" w:rsidRDefault="005F024C" w:rsidP="00FF0FBC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</w:t>
            </w:r>
          </w:p>
        </w:tc>
        <w:tc>
          <w:tcPr>
            <w:tcW w:w="8861" w:type="dxa"/>
            <w:gridSpan w:val="3"/>
            <w:shd w:val="clear" w:color="auto" w:fill="auto"/>
          </w:tcPr>
          <w:p w14:paraId="6A65F72D" w14:textId="77777777" w:rsidR="005F024C" w:rsidRPr="008C2396" w:rsidRDefault="005F024C" w:rsidP="00FF0FBC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BFBFBF"/>
                <w:sz w:val="22"/>
                <w:szCs w:val="22"/>
              </w:rPr>
              <w:t>19/07/2022</w:t>
            </w:r>
          </w:p>
        </w:tc>
      </w:tr>
      <w:tr w:rsidR="005F024C" w:rsidRPr="008C2396" w14:paraId="0A35DA80" w14:textId="77777777" w:rsidTr="004255EF">
        <w:trPr>
          <w:trHeight w:val="182"/>
        </w:trPr>
        <w:tc>
          <w:tcPr>
            <w:tcW w:w="1629" w:type="dxa"/>
            <w:gridSpan w:val="2"/>
            <w:shd w:val="clear" w:color="auto" w:fill="auto"/>
          </w:tcPr>
          <w:p w14:paraId="7531D557" w14:textId="77777777" w:rsidR="005F024C" w:rsidRPr="008C2396" w:rsidRDefault="005F024C" w:rsidP="00FF0FBC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Estimación</w:t>
            </w:r>
          </w:p>
        </w:tc>
        <w:tc>
          <w:tcPr>
            <w:tcW w:w="8861" w:type="dxa"/>
            <w:gridSpan w:val="3"/>
            <w:shd w:val="clear" w:color="auto" w:fill="auto"/>
          </w:tcPr>
          <w:p w14:paraId="13D269E9" w14:textId="77777777" w:rsidR="005F024C" w:rsidRPr="008C2396" w:rsidRDefault="005F024C" w:rsidP="00FF0FBC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2 DIAS</w:t>
            </w:r>
          </w:p>
        </w:tc>
      </w:tr>
      <w:tr w:rsidR="005F024C" w:rsidRPr="008C2396" w14:paraId="200AB11A" w14:textId="77777777" w:rsidTr="004255E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4F0C2595" w14:textId="77777777" w:rsidR="005F024C" w:rsidRPr="008C2396" w:rsidRDefault="005F024C" w:rsidP="00FF0FBC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Característica/Funcionalidad</w:t>
            </w:r>
          </w:p>
        </w:tc>
      </w:tr>
      <w:tr w:rsidR="005F024C" w:rsidRPr="008C2396" w14:paraId="6E017676" w14:textId="77777777" w:rsidTr="004255EF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55390278" w14:textId="77777777" w:rsidR="005F024C" w:rsidRDefault="005F024C" w:rsidP="00FF0FBC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Cabecera que funge como menú de la página. Debe de minimizarse cuando el usuario cese el desplazamiento y debe de desplegarse cuando exista el mismo. </w:t>
            </w:r>
          </w:p>
          <w:p w14:paraId="07208F23" w14:textId="7A7A9B7E" w:rsidR="005F024C" w:rsidRDefault="005F024C" w:rsidP="00FF0FBC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Redirecciona a cada una de las secciones.</w:t>
            </w:r>
            <w:r w:rsidR="00A4572B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Usar como base el prototipo:</w:t>
            </w:r>
          </w:p>
          <w:p w14:paraId="01643262" w14:textId="0A25EDBA" w:rsidR="005F024C" w:rsidRDefault="003A76DA" w:rsidP="00FF0FBC">
            <w:pPr>
              <w:rPr>
                <w:noProof/>
              </w:rPr>
            </w:pPr>
            <w:r>
              <w:rPr>
                <w:noProof/>
              </w:rPr>
              <w:t>escritorio.</w:t>
            </w:r>
          </w:p>
          <w:p w14:paraId="0CA1E978" w14:textId="2695FE56" w:rsidR="003A76DA" w:rsidRDefault="00095463" w:rsidP="00FF0F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A55518" wp14:editId="0DD7B060">
                  <wp:extent cx="5610225" cy="428625"/>
                  <wp:effectExtent l="0" t="0" r="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890D9B" w14:textId="68D6E5DD" w:rsidR="003A76DA" w:rsidRDefault="003A76DA" w:rsidP="00FF0FBC">
            <w:pPr>
              <w:rPr>
                <w:noProof/>
              </w:rPr>
            </w:pPr>
            <w:r>
              <w:rPr>
                <w:noProof/>
              </w:rPr>
              <w:t>Encabezado celular minimizado.</w:t>
            </w:r>
          </w:p>
          <w:p w14:paraId="223ED38C" w14:textId="68389F4A" w:rsidR="003A76DA" w:rsidRDefault="00095463" w:rsidP="00FF0F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9BD43" wp14:editId="28693C3C">
                  <wp:extent cx="2333625" cy="4000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8756A6" w14:textId="2D325F73" w:rsidR="003A76DA" w:rsidRDefault="003A76DA" w:rsidP="00FF0FBC">
            <w:pPr>
              <w:rPr>
                <w:noProof/>
              </w:rPr>
            </w:pPr>
            <w:r>
              <w:rPr>
                <w:noProof/>
              </w:rPr>
              <w:t>Encabezado celular desplegado.</w:t>
            </w:r>
          </w:p>
          <w:p w14:paraId="071FE784" w14:textId="71CDB388" w:rsidR="00D540DE" w:rsidRPr="008C2396" w:rsidRDefault="00095463" w:rsidP="00FF0FBC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8B24752" wp14:editId="24B93FB4">
                  <wp:extent cx="2352675" cy="16764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24C" w:rsidRPr="008C2396" w14:paraId="7E7BB3D7" w14:textId="77777777" w:rsidTr="004255E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492A7FF5" w14:textId="77777777" w:rsidR="005F024C" w:rsidRPr="008C2396" w:rsidRDefault="005F024C" w:rsidP="00FF0FBC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Razón/Resultado</w:t>
            </w:r>
          </w:p>
        </w:tc>
      </w:tr>
      <w:tr w:rsidR="005F024C" w:rsidRPr="008C2396" w14:paraId="4E263E8F" w14:textId="77777777" w:rsidTr="004255EF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5EE3399E" w14:textId="6268C31F" w:rsidR="005F024C" w:rsidRPr="008C2396" w:rsidRDefault="005F024C" w:rsidP="00FF0FBC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lastRenderedPageBreak/>
              <w:t>Encabezado con dirección a las secciones de la página WEB.</w:t>
            </w:r>
            <w:r w:rsidR="00297424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Código en</w:t>
            </w:r>
            <w:r w:rsidR="00A4572B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HTML, CSS y JavaScript.</w:t>
            </w:r>
          </w:p>
        </w:tc>
      </w:tr>
      <w:tr w:rsidR="005F024C" w:rsidRPr="008C2396" w14:paraId="695CB460" w14:textId="77777777" w:rsidTr="004255E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2C3ADDD3" w14:textId="77777777" w:rsidR="005F024C" w:rsidRPr="008C2396" w:rsidRDefault="005F024C" w:rsidP="00FF0FBC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Criterios de Aceptación</w:t>
            </w:r>
          </w:p>
        </w:tc>
      </w:tr>
      <w:tr w:rsidR="005F024C" w:rsidRPr="008C2396" w14:paraId="0A12C1FA" w14:textId="77777777" w:rsidTr="004255EF">
        <w:trPr>
          <w:trHeight w:val="182"/>
        </w:trPr>
        <w:tc>
          <w:tcPr>
            <w:tcW w:w="951" w:type="dxa"/>
            <w:shd w:val="clear" w:color="auto" w:fill="A6A6A6"/>
          </w:tcPr>
          <w:p w14:paraId="2480C714" w14:textId="77777777" w:rsidR="005F024C" w:rsidRPr="008C2396" w:rsidRDefault="005F024C" w:rsidP="00FF0FBC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Nº</w:t>
            </w:r>
          </w:p>
        </w:tc>
        <w:tc>
          <w:tcPr>
            <w:tcW w:w="1904" w:type="dxa"/>
            <w:gridSpan w:val="2"/>
            <w:shd w:val="clear" w:color="auto" w:fill="A6A6A6"/>
          </w:tcPr>
          <w:p w14:paraId="7B621BEF" w14:textId="77777777" w:rsidR="005F024C" w:rsidRPr="008C2396" w:rsidRDefault="005F024C" w:rsidP="00FF0FBC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Titulo</w:t>
            </w:r>
          </w:p>
        </w:tc>
        <w:tc>
          <w:tcPr>
            <w:tcW w:w="2546" w:type="dxa"/>
            <w:shd w:val="clear" w:color="auto" w:fill="A6A6A6"/>
          </w:tcPr>
          <w:p w14:paraId="7DD69F93" w14:textId="77777777" w:rsidR="005F024C" w:rsidRPr="008C2396" w:rsidRDefault="005F024C" w:rsidP="00FF0FBC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Contexto</w:t>
            </w:r>
          </w:p>
        </w:tc>
        <w:tc>
          <w:tcPr>
            <w:tcW w:w="5089" w:type="dxa"/>
            <w:shd w:val="clear" w:color="auto" w:fill="A6A6A6"/>
          </w:tcPr>
          <w:p w14:paraId="2DB4BF11" w14:textId="77777777" w:rsidR="005F024C" w:rsidRPr="008C2396" w:rsidRDefault="005F024C" w:rsidP="00FF0FBC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Evento</w:t>
            </w:r>
          </w:p>
        </w:tc>
      </w:tr>
      <w:tr w:rsidR="00AF3F1A" w:rsidRPr="008C2396" w14:paraId="58715B1E" w14:textId="77777777" w:rsidTr="004255EF">
        <w:trPr>
          <w:trHeight w:val="1686"/>
        </w:trPr>
        <w:tc>
          <w:tcPr>
            <w:tcW w:w="951" w:type="dxa"/>
            <w:shd w:val="clear" w:color="auto" w:fill="FFFFFF"/>
          </w:tcPr>
          <w:p w14:paraId="0CA83C49" w14:textId="3D1D5D71" w:rsidR="00AF3F1A" w:rsidRPr="008C2396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1.</w:t>
            </w:r>
          </w:p>
        </w:tc>
        <w:tc>
          <w:tcPr>
            <w:tcW w:w="1904" w:type="dxa"/>
            <w:gridSpan w:val="2"/>
            <w:shd w:val="clear" w:color="auto" w:fill="FFFFFF"/>
          </w:tcPr>
          <w:p w14:paraId="2D1D734B" w14:textId="6D78E8B9" w:rsidR="00AF3F1A" w:rsidRPr="008C2396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Función</w:t>
            </w:r>
          </w:p>
        </w:tc>
        <w:tc>
          <w:tcPr>
            <w:tcW w:w="2546" w:type="dxa"/>
            <w:shd w:val="clear" w:color="auto" w:fill="FFFFFF"/>
          </w:tcPr>
          <w:p w14:paraId="5DDCD59E" w14:textId="4FCE1658" w:rsidR="00AF3F1A" w:rsidRPr="008C2396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Visible desde navegador WEB, compatible con HTML5</w:t>
            </w:r>
          </w:p>
        </w:tc>
        <w:tc>
          <w:tcPr>
            <w:tcW w:w="5089" w:type="dxa"/>
            <w:shd w:val="clear" w:color="auto" w:fill="FFFFFF"/>
          </w:tcPr>
          <w:p w14:paraId="303C11ED" w14:textId="77777777" w:rsidR="00AF3F1A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Debe de ser correctamente visible desde navegador de escritorio y desde móviles al ingresar a la página. Los hipervínculos deben de redirigir apropiadamente a la sección descrita.</w:t>
            </w:r>
          </w:p>
          <w:p w14:paraId="0B88706A" w14:textId="43B48FC5" w:rsidR="00AF3F1A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Las imágenes y botones deben de verse apropiadamente.</w:t>
            </w:r>
          </w:p>
          <w:p w14:paraId="0B8A6C81" w14:textId="77777777" w:rsidR="00AF3F1A" w:rsidRPr="008C2396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5F024C" w:rsidRPr="008C2396" w14:paraId="6FF9911A" w14:textId="77777777" w:rsidTr="004255EF">
        <w:trPr>
          <w:trHeight w:val="1686"/>
        </w:trPr>
        <w:tc>
          <w:tcPr>
            <w:tcW w:w="951" w:type="dxa"/>
            <w:shd w:val="clear" w:color="auto" w:fill="FFFFFF"/>
          </w:tcPr>
          <w:p w14:paraId="0FC167F7" w14:textId="77777777" w:rsidR="005F024C" w:rsidRDefault="005F024C" w:rsidP="00FF0FBC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2.</w:t>
            </w:r>
          </w:p>
        </w:tc>
        <w:tc>
          <w:tcPr>
            <w:tcW w:w="1904" w:type="dxa"/>
            <w:gridSpan w:val="2"/>
            <w:shd w:val="clear" w:color="auto" w:fill="FFFFFF"/>
          </w:tcPr>
          <w:p w14:paraId="09BE2EF3" w14:textId="77777777" w:rsidR="005F024C" w:rsidRDefault="005F024C" w:rsidP="00FF0FBC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Despliegue </w:t>
            </w:r>
          </w:p>
        </w:tc>
        <w:tc>
          <w:tcPr>
            <w:tcW w:w="2546" w:type="dxa"/>
            <w:shd w:val="clear" w:color="auto" w:fill="FFFFFF"/>
          </w:tcPr>
          <w:p w14:paraId="601BC6F0" w14:textId="1F3397A7" w:rsidR="005F024C" w:rsidRDefault="005F024C" w:rsidP="00FF0FBC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Se minimiza cuando se detiene el desliz</w:t>
            </w:r>
            <w:r w:rsidR="00AF3F1A">
              <w:rPr>
                <w:rFonts w:ascii="Verdana" w:hAnsi="Verdana" w:cs="Verdana"/>
                <w:color w:val="A6A6A6"/>
                <w:sz w:val="22"/>
                <w:szCs w:val="22"/>
              </w:rPr>
              <w:t>amiento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. Se expande cuando se comienza a deslizar.</w:t>
            </w:r>
          </w:p>
        </w:tc>
        <w:tc>
          <w:tcPr>
            <w:tcW w:w="5089" w:type="dxa"/>
            <w:shd w:val="clear" w:color="auto" w:fill="FFFFFF"/>
          </w:tcPr>
          <w:p w14:paraId="24ABDAE7" w14:textId="6E5B3F30" w:rsidR="005F024C" w:rsidRDefault="005F024C" w:rsidP="00FF0FBC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Cuando la página </w:t>
            </w:r>
            <w:r w:rsidR="00CE7BAD">
              <w:rPr>
                <w:rFonts w:ascii="Verdana" w:hAnsi="Verdana" w:cs="Verdana"/>
                <w:color w:val="A6A6A6"/>
                <w:sz w:val="22"/>
                <w:szCs w:val="22"/>
              </w:rPr>
              <w:t>está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desplegada.</w:t>
            </w:r>
            <w:r w:rsidR="00AF3F1A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Debe efectuar el comportamiento esperado.</w:t>
            </w:r>
          </w:p>
        </w:tc>
      </w:tr>
    </w:tbl>
    <w:p w14:paraId="156D0D4B" w14:textId="77777777" w:rsidR="00BC2005" w:rsidRDefault="00BC2005" w:rsidP="00CF1DBE">
      <w:pPr>
        <w:jc w:val="center"/>
        <w:rPr>
          <w:rFonts w:ascii="Verdana" w:hAnsi="Verdana" w:cs="Verdana"/>
          <w:b/>
          <w:sz w:val="28"/>
          <w:szCs w:val="28"/>
        </w:rPr>
      </w:pPr>
    </w:p>
    <w:tbl>
      <w:tblPr>
        <w:tblW w:w="1060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681"/>
        <w:gridCol w:w="1235"/>
        <w:gridCol w:w="2571"/>
        <w:gridCol w:w="5024"/>
      </w:tblGrid>
      <w:tr w:rsidR="004255EF" w:rsidRPr="008C2396" w14:paraId="184216A3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63F71088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HISTORIAS DE USUARIO</w:t>
            </w:r>
          </w:p>
        </w:tc>
      </w:tr>
      <w:tr w:rsidR="004255EF" w:rsidRPr="008C2396" w14:paraId="167D4AA7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3A6B2DE7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Nº.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3CCCC3B8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RF-2</w:t>
            </w:r>
          </w:p>
        </w:tc>
      </w:tr>
      <w:tr w:rsidR="004255EF" w:rsidRPr="008C2396" w14:paraId="537668E0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5FA5B638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Titulo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734C5C1B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Sección-Sobre mí</w:t>
            </w:r>
          </w:p>
        </w:tc>
      </w:tr>
      <w:tr w:rsidR="004255EF" w:rsidRPr="008C2396" w14:paraId="67C80C97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00A236F7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6A23502F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BFBFBF"/>
                <w:sz w:val="22"/>
                <w:szCs w:val="22"/>
              </w:rPr>
              <w:t>19/07/2022</w:t>
            </w:r>
          </w:p>
        </w:tc>
      </w:tr>
      <w:tr w:rsidR="004255EF" w:rsidRPr="008C2396" w14:paraId="63921D84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0097E948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Estimación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5EDD1C43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2 DIAS</w:t>
            </w:r>
          </w:p>
        </w:tc>
      </w:tr>
      <w:tr w:rsidR="004255EF" w:rsidRPr="008C2396" w14:paraId="0074A3BF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77833AD3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Característica/Funcionalidad</w:t>
            </w:r>
          </w:p>
        </w:tc>
      </w:tr>
      <w:tr w:rsidR="004255EF" w:rsidRPr="008C2396" w14:paraId="7D66D110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15BA89DE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Es la sección de la página WEB que contiene la información con la biografía del cliente. Incluir una fotografía de medio cuerpo.   </w:t>
            </w:r>
          </w:p>
          <w:p w14:paraId="3047B4F6" w14:textId="1F2FDBAB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El CV debe estar desplegable en otra pestaña como PDF. Usar como base el prototipo:</w:t>
            </w:r>
          </w:p>
          <w:p w14:paraId="0A0AF93B" w14:textId="79DF5575" w:rsidR="003A76DA" w:rsidRDefault="003A76DA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5696A106" w14:textId="4261E952" w:rsidR="003A76DA" w:rsidRDefault="00095463" w:rsidP="00EC607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05FD8B" wp14:editId="29B93CE5">
                  <wp:extent cx="5610225" cy="30670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76DA">
              <w:rPr>
                <w:noProof/>
              </w:rPr>
              <w:t xml:space="preserve"> Sobre mi versión escritorio</w:t>
            </w:r>
            <w:r w:rsidR="00D7357B">
              <w:rPr>
                <w:noProof/>
              </w:rPr>
              <w:t>.</w:t>
            </w:r>
          </w:p>
          <w:p w14:paraId="5B83EF89" w14:textId="13584C01" w:rsidR="003A76DA" w:rsidRPr="00D7357B" w:rsidRDefault="00095463" w:rsidP="00EC607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E3763A" wp14:editId="0424D050">
                  <wp:extent cx="1790700" cy="35814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76DA">
              <w:rPr>
                <w:noProof/>
              </w:rPr>
              <w:t>Sobre mi versión web</w:t>
            </w:r>
          </w:p>
          <w:p w14:paraId="49F5FFE5" w14:textId="77777777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03C289CC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6C6F454D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lastRenderedPageBreak/>
              <w:t>Razón/Resultado</w:t>
            </w:r>
          </w:p>
        </w:tc>
      </w:tr>
      <w:tr w:rsidR="004255EF" w:rsidRPr="008C2396" w14:paraId="3B216927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592CFD19" w14:textId="0FD14D9A" w:rsidR="004255EF" w:rsidRPr="008C2396" w:rsidRDefault="00297424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lastRenderedPageBreak/>
              <w:t>Código de s</w:t>
            </w:r>
            <w:r w:rsidR="004255EF">
              <w:rPr>
                <w:rFonts w:ascii="Verdana" w:hAnsi="Verdana" w:cs="Verdana"/>
                <w:color w:val="A6A6A6"/>
                <w:sz w:val="22"/>
                <w:szCs w:val="22"/>
              </w:rPr>
              <w:t>ección Sobre mi programada en HTML, CSS y JavaScript.</w:t>
            </w:r>
            <w:r w:rsidR="00872E0C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</w:t>
            </w:r>
          </w:p>
          <w:p w14:paraId="2DF68572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656A2653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344D3C08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1204DEBE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5FE1DEB6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7729D517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1AE0BF8E" w14:textId="77777777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241E6F42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0BCBCA59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Criterios de Aceptación</w:t>
            </w:r>
          </w:p>
        </w:tc>
      </w:tr>
      <w:tr w:rsidR="004255EF" w:rsidRPr="008C2396" w14:paraId="7CC98D27" w14:textId="77777777" w:rsidTr="00EC6074">
        <w:trPr>
          <w:trHeight w:val="182"/>
        </w:trPr>
        <w:tc>
          <w:tcPr>
            <w:tcW w:w="1092" w:type="dxa"/>
            <w:shd w:val="clear" w:color="auto" w:fill="A6A6A6"/>
          </w:tcPr>
          <w:p w14:paraId="3E9EEFEC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Nº</w:t>
            </w:r>
          </w:p>
        </w:tc>
        <w:tc>
          <w:tcPr>
            <w:tcW w:w="1916" w:type="dxa"/>
            <w:gridSpan w:val="2"/>
            <w:shd w:val="clear" w:color="auto" w:fill="A6A6A6"/>
          </w:tcPr>
          <w:p w14:paraId="72670C5E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765277F8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Contexto</w:t>
            </w:r>
          </w:p>
        </w:tc>
        <w:tc>
          <w:tcPr>
            <w:tcW w:w="5024" w:type="dxa"/>
            <w:shd w:val="clear" w:color="auto" w:fill="A6A6A6"/>
          </w:tcPr>
          <w:p w14:paraId="54D14ED1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Evento</w:t>
            </w:r>
          </w:p>
        </w:tc>
      </w:tr>
      <w:tr w:rsidR="00AF3F1A" w:rsidRPr="008C2396" w14:paraId="5157BA9A" w14:textId="77777777" w:rsidTr="00EC6074">
        <w:trPr>
          <w:trHeight w:val="1686"/>
        </w:trPr>
        <w:tc>
          <w:tcPr>
            <w:tcW w:w="1092" w:type="dxa"/>
            <w:shd w:val="clear" w:color="auto" w:fill="FFFFFF"/>
          </w:tcPr>
          <w:p w14:paraId="5B38FA37" w14:textId="54210065" w:rsidR="00AF3F1A" w:rsidRPr="008C2396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1.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33E4034C" w14:textId="1119090C" w:rsidR="00AF3F1A" w:rsidRPr="008C2396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Función</w:t>
            </w:r>
          </w:p>
        </w:tc>
        <w:tc>
          <w:tcPr>
            <w:tcW w:w="2571" w:type="dxa"/>
            <w:shd w:val="clear" w:color="auto" w:fill="FFFFFF"/>
          </w:tcPr>
          <w:p w14:paraId="4D5F42FD" w14:textId="087CC97C" w:rsidR="00AF3F1A" w:rsidRPr="008C2396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Visible desde navegador WEB, compatible con HTML5</w:t>
            </w:r>
          </w:p>
        </w:tc>
        <w:tc>
          <w:tcPr>
            <w:tcW w:w="5024" w:type="dxa"/>
            <w:shd w:val="clear" w:color="auto" w:fill="FFFFFF"/>
          </w:tcPr>
          <w:p w14:paraId="364A4F66" w14:textId="77777777" w:rsidR="00AF3F1A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Debe de ser correctamente visible desde navegador de escritorio y desde móviles al ingresar a la página. Los hipervínculos deben de redirigir apropiadamente a la sección descrita.</w:t>
            </w:r>
          </w:p>
          <w:p w14:paraId="5BD4BC1E" w14:textId="77777777" w:rsidR="00AF3F1A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Las imágenes deben de verse apropiadamente.</w:t>
            </w:r>
          </w:p>
          <w:p w14:paraId="59BD61A4" w14:textId="77777777" w:rsidR="00AF3F1A" w:rsidRPr="008C2396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</w:tbl>
    <w:p w14:paraId="13A3BB8F" w14:textId="506C53B1" w:rsidR="00517D47" w:rsidRDefault="00517D47" w:rsidP="00CF1DBE">
      <w:pPr>
        <w:jc w:val="center"/>
        <w:rPr>
          <w:rFonts w:ascii="Verdana" w:hAnsi="Verdana" w:cs="Verdana"/>
          <w:b/>
          <w:sz w:val="28"/>
          <w:szCs w:val="28"/>
        </w:rPr>
      </w:pPr>
    </w:p>
    <w:tbl>
      <w:tblPr>
        <w:tblW w:w="1060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681"/>
        <w:gridCol w:w="1235"/>
        <w:gridCol w:w="2571"/>
        <w:gridCol w:w="5024"/>
      </w:tblGrid>
      <w:tr w:rsidR="004255EF" w:rsidRPr="008C2396" w14:paraId="7998E15B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5CA679BB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HISTORIAS DE USUARIO</w:t>
            </w:r>
          </w:p>
        </w:tc>
      </w:tr>
      <w:tr w:rsidR="004255EF" w:rsidRPr="008C2396" w14:paraId="6DB07559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790A6BDF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Nº.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1FD9481E" w14:textId="52FC9BD6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RF-3</w:t>
            </w:r>
          </w:p>
        </w:tc>
      </w:tr>
      <w:tr w:rsidR="004255EF" w:rsidRPr="008C2396" w14:paraId="61B08836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2592B7FE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Titulo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08A94B0B" w14:textId="221D37ED" w:rsidR="004255EF" w:rsidRPr="00E81055" w:rsidRDefault="00E81055" w:rsidP="00E8105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 w:rsidRPr="00E81055">
              <w:rPr>
                <w:rFonts w:ascii="Verdana" w:hAnsi="Verdana" w:cs="Verdana"/>
                <w:color w:val="A6A6A6"/>
                <w:sz w:val="22"/>
                <w:szCs w:val="22"/>
              </w:rPr>
              <w:t>Sección-</w:t>
            </w:r>
            <w:r w:rsidR="00872E0C">
              <w:rPr>
                <w:rFonts w:ascii="Verdana" w:hAnsi="Verdana" w:cs="Verdana"/>
                <w:color w:val="A6A6A6"/>
                <w:sz w:val="22"/>
                <w:szCs w:val="22"/>
              </w:rPr>
              <w:t>Proyectos</w:t>
            </w:r>
            <w:r w:rsidRPr="00E81055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destacad</w:t>
            </w:r>
            <w:r w:rsidR="00872E0C">
              <w:rPr>
                <w:rFonts w:ascii="Verdana" w:hAnsi="Verdana" w:cs="Verdana"/>
                <w:color w:val="A6A6A6"/>
                <w:sz w:val="22"/>
                <w:szCs w:val="22"/>
              </w:rPr>
              <w:t>o</w:t>
            </w:r>
            <w:r w:rsidRPr="00E81055">
              <w:rPr>
                <w:rFonts w:ascii="Verdana" w:hAnsi="Verdana" w:cs="Verdana"/>
                <w:color w:val="A6A6A6"/>
                <w:sz w:val="22"/>
                <w:szCs w:val="22"/>
              </w:rPr>
              <w:t>s</w:t>
            </w:r>
          </w:p>
        </w:tc>
      </w:tr>
      <w:tr w:rsidR="004255EF" w:rsidRPr="008C2396" w14:paraId="41C9C1F7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4C6667B1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0FA4D69B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BFBFBF"/>
                <w:sz w:val="22"/>
                <w:szCs w:val="22"/>
              </w:rPr>
              <w:t>19/07/2022</w:t>
            </w:r>
          </w:p>
        </w:tc>
      </w:tr>
      <w:tr w:rsidR="004255EF" w:rsidRPr="008C2396" w14:paraId="003A5AA0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7422E968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Estimación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7A614253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2 DIAS</w:t>
            </w:r>
          </w:p>
        </w:tc>
      </w:tr>
      <w:tr w:rsidR="004255EF" w:rsidRPr="008C2396" w14:paraId="4F5C4028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59B351F6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Característica/Funcionalidad</w:t>
            </w:r>
          </w:p>
        </w:tc>
      </w:tr>
      <w:tr w:rsidR="004255EF" w:rsidRPr="008C2396" w14:paraId="37D52489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1AB132C2" w14:textId="0C311F9B" w:rsidR="00A22869" w:rsidRDefault="004255EF" w:rsidP="00A22869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Es la sección de la página WEB que contiene la información </w:t>
            </w:r>
            <w:r w:rsidR="00966DCE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de los proyectos más destacados. </w:t>
            </w:r>
            <w:r w:rsidR="004162AF">
              <w:rPr>
                <w:rFonts w:ascii="Verdana" w:hAnsi="Verdana" w:cs="Verdana"/>
                <w:color w:val="A6A6A6"/>
                <w:sz w:val="22"/>
                <w:szCs w:val="22"/>
              </w:rPr>
              <w:t>Tendrá cuatro imágenes</w:t>
            </w:r>
            <w:r w:rsidR="00966DCE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. Cuando se haga clic en la imagen, dará </w:t>
            </w:r>
            <w:r w:rsidR="00BE5AEF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un resumen del </w:t>
            </w:r>
            <w:r w:rsidR="004162AF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proyecto, así como un vínculo para la página con la </w:t>
            </w:r>
            <w:r w:rsidR="00872E0C">
              <w:rPr>
                <w:rFonts w:ascii="Verdana" w:hAnsi="Verdana" w:cs="Verdana"/>
                <w:color w:val="A6A6A6"/>
                <w:sz w:val="22"/>
                <w:szCs w:val="22"/>
              </w:rPr>
              <w:t>información completa</w:t>
            </w:r>
            <w:r w:rsidR="00A22869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</w:t>
            </w:r>
            <w:r w:rsidR="004162AF">
              <w:rPr>
                <w:rFonts w:ascii="Verdana" w:hAnsi="Verdana" w:cs="Verdana"/>
                <w:color w:val="A6A6A6"/>
                <w:sz w:val="22"/>
                <w:szCs w:val="22"/>
              </w:rPr>
              <w:t>del mismo.</w:t>
            </w:r>
            <w:r w:rsidR="00872E0C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</w:t>
            </w:r>
            <w:r w:rsidR="004162AF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</w:t>
            </w:r>
            <w:r w:rsidR="00A22869">
              <w:rPr>
                <w:rFonts w:ascii="Verdana" w:hAnsi="Verdana" w:cs="Verdana"/>
                <w:color w:val="A6A6A6"/>
                <w:sz w:val="22"/>
                <w:szCs w:val="22"/>
              </w:rPr>
              <w:t>Usar como base el prototipo:</w:t>
            </w:r>
          </w:p>
          <w:p w14:paraId="21161513" w14:textId="4B1E6CDF" w:rsidR="004255EF" w:rsidRDefault="00095463" w:rsidP="00EC607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78215C" wp14:editId="03075397">
                  <wp:extent cx="5610225" cy="26479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308A">
              <w:rPr>
                <w:noProof/>
              </w:rPr>
              <w:t>Proyectos destacados escritorio.</w:t>
            </w:r>
          </w:p>
          <w:p w14:paraId="64D4BD8C" w14:textId="734AC43E" w:rsidR="00FE308A" w:rsidRDefault="00095463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431F993" wp14:editId="227B67D3">
                  <wp:extent cx="1390650" cy="27241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308A">
              <w:rPr>
                <w:noProof/>
              </w:rPr>
              <w:t>Proyectos destacados movil.</w:t>
            </w:r>
          </w:p>
          <w:p w14:paraId="35F29F47" w14:textId="77777777" w:rsidR="004255EF" w:rsidRPr="008C2396" w:rsidRDefault="004255EF" w:rsidP="004162AF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76B4C911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06E76906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lastRenderedPageBreak/>
              <w:t>Razón/Resultado</w:t>
            </w:r>
          </w:p>
        </w:tc>
      </w:tr>
      <w:tr w:rsidR="004255EF" w:rsidRPr="008C2396" w14:paraId="5032DFB6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109292BB" w14:textId="63D0404B" w:rsidR="004255EF" w:rsidRPr="008C2396" w:rsidRDefault="00297424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Código de s</w:t>
            </w:r>
            <w:r w:rsidR="004255EF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ección 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Proyectos</w:t>
            </w:r>
            <w:r w:rsidR="00872E0C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destacados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en </w:t>
            </w:r>
            <w:r w:rsidR="004255EF">
              <w:rPr>
                <w:rFonts w:ascii="Verdana" w:hAnsi="Verdana" w:cs="Verdana"/>
                <w:color w:val="A6A6A6"/>
                <w:sz w:val="22"/>
                <w:szCs w:val="22"/>
              </w:rPr>
              <w:t>HTML, CSS y JavaScript.</w:t>
            </w:r>
          </w:p>
          <w:p w14:paraId="6213C5A8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2B92A0F0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3334E809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0FB67ABD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668F537D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2382D068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6C81F221" w14:textId="77777777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56D5CCF3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4ABD2F8B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lastRenderedPageBreak/>
              <w:t>Criterios de Aceptación</w:t>
            </w:r>
          </w:p>
        </w:tc>
      </w:tr>
      <w:tr w:rsidR="004255EF" w:rsidRPr="008C2396" w14:paraId="4F999C1F" w14:textId="77777777" w:rsidTr="00EC6074">
        <w:trPr>
          <w:trHeight w:val="182"/>
        </w:trPr>
        <w:tc>
          <w:tcPr>
            <w:tcW w:w="1092" w:type="dxa"/>
            <w:shd w:val="clear" w:color="auto" w:fill="A6A6A6"/>
          </w:tcPr>
          <w:p w14:paraId="63245DDE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Nº</w:t>
            </w:r>
          </w:p>
        </w:tc>
        <w:tc>
          <w:tcPr>
            <w:tcW w:w="1916" w:type="dxa"/>
            <w:gridSpan w:val="2"/>
            <w:shd w:val="clear" w:color="auto" w:fill="A6A6A6"/>
          </w:tcPr>
          <w:p w14:paraId="0531F474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687BC1B5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Contexto</w:t>
            </w:r>
          </w:p>
        </w:tc>
        <w:tc>
          <w:tcPr>
            <w:tcW w:w="5024" w:type="dxa"/>
            <w:shd w:val="clear" w:color="auto" w:fill="A6A6A6"/>
          </w:tcPr>
          <w:p w14:paraId="6EC3261A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Evento</w:t>
            </w:r>
          </w:p>
        </w:tc>
      </w:tr>
      <w:tr w:rsidR="00AF3F1A" w:rsidRPr="008C2396" w14:paraId="41FD05DD" w14:textId="77777777" w:rsidTr="00EC6074">
        <w:trPr>
          <w:trHeight w:val="1686"/>
        </w:trPr>
        <w:tc>
          <w:tcPr>
            <w:tcW w:w="1092" w:type="dxa"/>
            <w:shd w:val="clear" w:color="auto" w:fill="FFFFFF"/>
          </w:tcPr>
          <w:p w14:paraId="530721A9" w14:textId="2C4573D5" w:rsidR="00AF3F1A" w:rsidRPr="008C2396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1.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53A32669" w14:textId="70480897" w:rsidR="00AF3F1A" w:rsidRPr="008C2396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Función</w:t>
            </w:r>
          </w:p>
        </w:tc>
        <w:tc>
          <w:tcPr>
            <w:tcW w:w="2571" w:type="dxa"/>
            <w:shd w:val="clear" w:color="auto" w:fill="FFFFFF"/>
          </w:tcPr>
          <w:p w14:paraId="35057811" w14:textId="0B748334" w:rsidR="00AF3F1A" w:rsidRPr="008C2396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Visible desde navegador WEB, compatible con HTML5</w:t>
            </w:r>
          </w:p>
        </w:tc>
        <w:tc>
          <w:tcPr>
            <w:tcW w:w="5024" w:type="dxa"/>
            <w:shd w:val="clear" w:color="auto" w:fill="FFFFFF"/>
          </w:tcPr>
          <w:p w14:paraId="0FDA2A93" w14:textId="77777777" w:rsidR="00AF3F1A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Debe de ser correctamente visible desde navegador de escritorio y desde móviles al ingresar a la página. Los hipervínculos deben de redirigir apropiadamente a la sección descrita.</w:t>
            </w:r>
          </w:p>
          <w:p w14:paraId="3FA00439" w14:textId="77777777" w:rsidR="00AF3F1A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Las imágenes deben de verse apropiadamente.</w:t>
            </w:r>
          </w:p>
          <w:p w14:paraId="689BF46E" w14:textId="77777777" w:rsidR="00AF3F1A" w:rsidRPr="008C2396" w:rsidRDefault="00AF3F1A" w:rsidP="00AF3F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</w:tbl>
    <w:p w14:paraId="66D38BC9" w14:textId="30C10652" w:rsidR="004255EF" w:rsidRDefault="004255EF" w:rsidP="00CF1DBE">
      <w:pPr>
        <w:jc w:val="center"/>
        <w:rPr>
          <w:rFonts w:ascii="Verdana" w:hAnsi="Verdana" w:cs="Verdana"/>
          <w:b/>
          <w:sz w:val="28"/>
          <w:szCs w:val="28"/>
        </w:rPr>
      </w:pPr>
    </w:p>
    <w:tbl>
      <w:tblPr>
        <w:tblW w:w="1060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681"/>
        <w:gridCol w:w="1235"/>
        <w:gridCol w:w="2571"/>
        <w:gridCol w:w="5024"/>
      </w:tblGrid>
      <w:tr w:rsidR="004255EF" w:rsidRPr="008C2396" w14:paraId="265F4F58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70A28899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HISTORIAS DE USUARIO</w:t>
            </w:r>
          </w:p>
        </w:tc>
      </w:tr>
      <w:tr w:rsidR="004255EF" w:rsidRPr="008C2396" w14:paraId="045D68FC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31739CE4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Nº.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3B5699F7" w14:textId="64507085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RF-4</w:t>
            </w:r>
          </w:p>
        </w:tc>
      </w:tr>
      <w:tr w:rsidR="004255EF" w:rsidRPr="008C2396" w14:paraId="0DB06E80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0E912D45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Titulo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72825980" w14:textId="23C31187" w:rsidR="004255EF" w:rsidRPr="008C2396" w:rsidRDefault="00872E0C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Plantilla</w:t>
            </w:r>
            <w:r w:rsidRPr="00E81055">
              <w:rPr>
                <w:rFonts w:ascii="Verdana" w:hAnsi="Verdana" w:cs="Verdana"/>
                <w:color w:val="A6A6A6"/>
                <w:sz w:val="22"/>
                <w:szCs w:val="22"/>
              </w:rPr>
              <w:t>-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Proyectos</w:t>
            </w:r>
            <w:r w:rsidRPr="00E81055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</w:t>
            </w:r>
          </w:p>
        </w:tc>
      </w:tr>
      <w:tr w:rsidR="004255EF" w:rsidRPr="008C2396" w14:paraId="5983C4BB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448BE6A9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461CCA25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BFBFBF"/>
                <w:sz w:val="22"/>
                <w:szCs w:val="22"/>
              </w:rPr>
              <w:t>19/07/2022</w:t>
            </w:r>
          </w:p>
        </w:tc>
      </w:tr>
      <w:tr w:rsidR="004255EF" w:rsidRPr="008C2396" w14:paraId="39A5B91D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2F1F2B3A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Estimación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59CA1C1F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2 DIAS</w:t>
            </w:r>
          </w:p>
        </w:tc>
      </w:tr>
      <w:tr w:rsidR="004255EF" w:rsidRPr="008C2396" w14:paraId="200F6FD8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25BB5DEF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Característica/Funcionalidad</w:t>
            </w:r>
          </w:p>
        </w:tc>
      </w:tr>
      <w:tr w:rsidR="004255EF" w:rsidRPr="008C2396" w14:paraId="6CB03AAA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0B427907" w14:textId="5019975F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Es la sección de la página WEB que </w:t>
            </w:r>
            <w:r w:rsidR="004760AA">
              <w:rPr>
                <w:rFonts w:ascii="Verdana" w:hAnsi="Verdana" w:cs="Verdana"/>
                <w:color w:val="A6A6A6"/>
                <w:sz w:val="22"/>
                <w:szCs w:val="22"/>
              </w:rPr>
              <w:t>tiene contenido específico para Cada proyecto. De existir</w:t>
            </w:r>
            <w:r w:rsidR="005F3A7F">
              <w:rPr>
                <w:rFonts w:ascii="Verdana" w:hAnsi="Verdana" w:cs="Verdana"/>
                <w:color w:val="A6A6A6"/>
                <w:sz w:val="22"/>
                <w:szCs w:val="22"/>
              </w:rPr>
              <w:t>,</w:t>
            </w:r>
            <w:r w:rsidR="004760AA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se debe dar </w:t>
            </w:r>
            <w:r w:rsidR="00E91DD1">
              <w:rPr>
                <w:rFonts w:ascii="Verdana" w:hAnsi="Verdana" w:cs="Verdana"/>
                <w:color w:val="A6A6A6"/>
                <w:sz w:val="22"/>
                <w:szCs w:val="22"/>
              </w:rPr>
              <w:t>la información en el siguiente orden.</w:t>
            </w:r>
          </w:p>
          <w:p w14:paraId="750308EB" w14:textId="1D9BE345" w:rsidR="00E91DD1" w:rsidRDefault="00E91DD1" w:rsidP="00E91DD1">
            <w:pPr>
              <w:numPr>
                <w:ilvl w:val="0"/>
                <w:numId w:val="35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Imágenes.</w:t>
            </w:r>
          </w:p>
          <w:p w14:paraId="006A96AD" w14:textId="41B595D9" w:rsidR="005F3A7F" w:rsidRDefault="005F3A7F" w:rsidP="00E91DD1">
            <w:pPr>
              <w:numPr>
                <w:ilvl w:val="0"/>
                <w:numId w:val="35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Link del proyecto.</w:t>
            </w:r>
          </w:p>
          <w:p w14:paraId="09E2A1C0" w14:textId="2F3ED6B8" w:rsidR="00E91DD1" w:rsidRDefault="00E91DD1" w:rsidP="00E91DD1">
            <w:pPr>
              <w:numPr>
                <w:ilvl w:val="0"/>
                <w:numId w:val="35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Resumen del proyecto.</w:t>
            </w:r>
          </w:p>
          <w:p w14:paraId="71CF6735" w14:textId="63511027" w:rsidR="00E91DD1" w:rsidRDefault="00E91DD1" w:rsidP="00E91DD1">
            <w:pPr>
              <w:numPr>
                <w:ilvl w:val="0"/>
                <w:numId w:val="35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Tipo de participación.</w:t>
            </w:r>
          </w:p>
          <w:p w14:paraId="5DD4D74F" w14:textId="7DB0CF03" w:rsidR="005F3A7F" w:rsidRPr="005F3A7F" w:rsidRDefault="00E91DD1" w:rsidP="005F3A7F">
            <w:pPr>
              <w:numPr>
                <w:ilvl w:val="0"/>
                <w:numId w:val="35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Documentos </w:t>
            </w:r>
            <w:r w:rsidR="005F3A7F">
              <w:rPr>
                <w:rFonts w:ascii="Verdana" w:hAnsi="Verdana" w:cs="Verdana"/>
                <w:color w:val="A6A6A6"/>
                <w:sz w:val="22"/>
                <w:szCs w:val="22"/>
              </w:rPr>
              <w:t>disponibles (</w:t>
            </w:r>
            <w:r w:rsidR="00B67972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Únicamente documentación </w:t>
            </w:r>
            <w:r w:rsidR="005F3A7F">
              <w:rPr>
                <w:rFonts w:ascii="Verdana" w:hAnsi="Verdana" w:cs="Verdana"/>
                <w:color w:val="A6A6A6"/>
                <w:sz w:val="22"/>
                <w:szCs w:val="22"/>
              </w:rPr>
              <w:t>libre o sin información clave del negocio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)</w:t>
            </w:r>
            <w:r w:rsidR="005F3A7F">
              <w:rPr>
                <w:rFonts w:ascii="Verdana" w:hAnsi="Verdana" w:cs="Verdana"/>
                <w:color w:val="A6A6A6"/>
                <w:sz w:val="22"/>
                <w:szCs w:val="22"/>
              </w:rPr>
              <w:t>.</w:t>
            </w:r>
          </w:p>
          <w:p w14:paraId="1029C6EE" w14:textId="037281E3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Usar como base el prototipo:</w:t>
            </w:r>
          </w:p>
          <w:p w14:paraId="2DC15395" w14:textId="77777777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657F2C0B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3FC78D29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Razón/Resultado</w:t>
            </w:r>
          </w:p>
        </w:tc>
      </w:tr>
      <w:tr w:rsidR="004255EF" w:rsidRPr="008C2396" w14:paraId="7DD9F7A6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5AC98D24" w14:textId="71C1B3BD" w:rsidR="004255EF" w:rsidRPr="008C2396" w:rsidRDefault="005F3A7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Páginas de los proyectos disponibles, basados en la </w:t>
            </w:r>
            <w:r w:rsidR="00FA30C2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plantilla </w:t>
            </w:r>
            <w:r w:rsidR="004255EF">
              <w:rPr>
                <w:rFonts w:ascii="Verdana" w:hAnsi="Verdana" w:cs="Verdana"/>
                <w:color w:val="A6A6A6"/>
                <w:sz w:val="22"/>
                <w:szCs w:val="22"/>
              </w:rPr>
              <w:t>programada</w:t>
            </w:r>
            <w:r w:rsidR="00FA30C2">
              <w:rPr>
                <w:rFonts w:ascii="Verdana" w:hAnsi="Verdana" w:cs="Verdana"/>
                <w:color w:val="A6A6A6"/>
                <w:sz w:val="22"/>
                <w:szCs w:val="22"/>
              </w:rPr>
              <w:t>s</w:t>
            </w:r>
            <w:r w:rsidR="004255EF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en HTML, CSS y JavaScript.</w:t>
            </w:r>
          </w:p>
          <w:p w14:paraId="0138948B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72A752A3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181A359F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4087E443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384CAD77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70A780E0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6507F8A0" w14:textId="77777777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1C55B3E7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2DFEA03B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Criterios de Aceptación</w:t>
            </w:r>
          </w:p>
        </w:tc>
      </w:tr>
      <w:tr w:rsidR="004255EF" w:rsidRPr="008C2396" w14:paraId="457BA77C" w14:textId="77777777" w:rsidTr="00EC6074">
        <w:trPr>
          <w:trHeight w:val="182"/>
        </w:trPr>
        <w:tc>
          <w:tcPr>
            <w:tcW w:w="1092" w:type="dxa"/>
            <w:shd w:val="clear" w:color="auto" w:fill="A6A6A6"/>
          </w:tcPr>
          <w:p w14:paraId="1EE36ECD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Nº</w:t>
            </w:r>
          </w:p>
        </w:tc>
        <w:tc>
          <w:tcPr>
            <w:tcW w:w="1916" w:type="dxa"/>
            <w:gridSpan w:val="2"/>
            <w:shd w:val="clear" w:color="auto" w:fill="A6A6A6"/>
          </w:tcPr>
          <w:p w14:paraId="161E65B3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2730327C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Contexto</w:t>
            </w:r>
          </w:p>
        </w:tc>
        <w:tc>
          <w:tcPr>
            <w:tcW w:w="5024" w:type="dxa"/>
            <w:shd w:val="clear" w:color="auto" w:fill="A6A6A6"/>
          </w:tcPr>
          <w:p w14:paraId="7F0D8A32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Evento</w:t>
            </w:r>
          </w:p>
        </w:tc>
      </w:tr>
      <w:tr w:rsidR="00FA30C2" w:rsidRPr="008C2396" w14:paraId="5D87E5E9" w14:textId="77777777" w:rsidTr="00EC6074">
        <w:trPr>
          <w:trHeight w:val="1686"/>
        </w:trPr>
        <w:tc>
          <w:tcPr>
            <w:tcW w:w="1092" w:type="dxa"/>
            <w:shd w:val="clear" w:color="auto" w:fill="FFFFFF"/>
          </w:tcPr>
          <w:p w14:paraId="33D51BAF" w14:textId="4E732F4F" w:rsidR="00FA30C2" w:rsidRPr="008C2396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lastRenderedPageBreak/>
              <w:t>1.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1193E809" w14:textId="522E01DA" w:rsidR="00FA30C2" w:rsidRPr="008C2396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Función</w:t>
            </w:r>
          </w:p>
        </w:tc>
        <w:tc>
          <w:tcPr>
            <w:tcW w:w="2571" w:type="dxa"/>
            <w:shd w:val="clear" w:color="auto" w:fill="FFFFFF"/>
          </w:tcPr>
          <w:p w14:paraId="7239647A" w14:textId="7B8F9E24" w:rsidR="00FA30C2" w:rsidRPr="008C2396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Visible desde navegador WEB, compatible con HTML5</w:t>
            </w:r>
          </w:p>
        </w:tc>
        <w:tc>
          <w:tcPr>
            <w:tcW w:w="5024" w:type="dxa"/>
            <w:shd w:val="clear" w:color="auto" w:fill="FFFFFF"/>
          </w:tcPr>
          <w:p w14:paraId="4FB2C223" w14:textId="77777777" w:rsidR="00FA30C2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Debe de ser correctamente visible desde navegador de escritorio y desde móviles al ingresar a la página. Los hipervínculos deben de redirigir apropiadamente a la sección descrita.</w:t>
            </w:r>
          </w:p>
          <w:p w14:paraId="17CEAAAF" w14:textId="77777777" w:rsidR="00FA30C2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Las imágenes deben de verse apropiadamente.</w:t>
            </w:r>
          </w:p>
          <w:p w14:paraId="43ACF6E1" w14:textId="77777777" w:rsidR="00FA30C2" w:rsidRPr="008C2396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</w:tbl>
    <w:p w14:paraId="781C4C28" w14:textId="68EE8909" w:rsidR="004255EF" w:rsidRDefault="004255EF" w:rsidP="00CF1DBE">
      <w:pPr>
        <w:jc w:val="center"/>
        <w:rPr>
          <w:rFonts w:ascii="Verdana" w:hAnsi="Verdana" w:cs="Verdana"/>
          <w:b/>
          <w:sz w:val="28"/>
          <w:szCs w:val="28"/>
        </w:rPr>
      </w:pPr>
    </w:p>
    <w:tbl>
      <w:tblPr>
        <w:tblW w:w="1060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681"/>
        <w:gridCol w:w="1235"/>
        <w:gridCol w:w="2571"/>
        <w:gridCol w:w="5024"/>
      </w:tblGrid>
      <w:tr w:rsidR="004255EF" w:rsidRPr="008C2396" w14:paraId="3972DF45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416ACE23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HISTORIAS DE USUARIO</w:t>
            </w:r>
          </w:p>
        </w:tc>
      </w:tr>
      <w:tr w:rsidR="004255EF" w:rsidRPr="008C2396" w14:paraId="6604EB02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06EC29A5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Nº.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2D064EAC" w14:textId="3EC9FB29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RF-</w:t>
            </w:r>
            <w:r w:rsidR="00FA30C2">
              <w:rPr>
                <w:rFonts w:ascii="Verdana" w:hAnsi="Verdana" w:cs="Verdana"/>
                <w:b/>
                <w:sz w:val="22"/>
                <w:szCs w:val="22"/>
              </w:rPr>
              <w:t>5</w:t>
            </w:r>
          </w:p>
        </w:tc>
      </w:tr>
      <w:tr w:rsidR="004255EF" w:rsidRPr="008C2396" w14:paraId="2D1C949B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65B8935A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Titulo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166674E5" w14:textId="76DD4EEE" w:rsidR="00FA30C2" w:rsidRPr="00FA30C2" w:rsidRDefault="00FA30C2" w:rsidP="00FA30C2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 w:rsidRPr="00FA30C2">
              <w:rPr>
                <w:rFonts w:ascii="Verdana" w:hAnsi="Verdana" w:cs="Verdana"/>
                <w:color w:val="A6A6A6"/>
                <w:sz w:val="22"/>
                <w:szCs w:val="22"/>
              </w:rPr>
              <w:t>Sección-Certificados</w:t>
            </w:r>
          </w:p>
          <w:p w14:paraId="74F9C58C" w14:textId="739F297D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</w:p>
        </w:tc>
      </w:tr>
      <w:tr w:rsidR="004255EF" w:rsidRPr="008C2396" w14:paraId="1C9A98EC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3C7DC4D1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3FF45CD8" w14:textId="1091C982" w:rsidR="004255EF" w:rsidRPr="008C2396" w:rsidRDefault="00FA30C2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BFBFBF"/>
                <w:sz w:val="22"/>
                <w:szCs w:val="22"/>
              </w:rPr>
              <w:t>21</w:t>
            </w:r>
            <w:r w:rsidR="004255EF">
              <w:rPr>
                <w:rFonts w:ascii="Verdana" w:hAnsi="Verdana" w:cs="Verdana"/>
                <w:color w:val="BFBFBF"/>
                <w:sz w:val="22"/>
                <w:szCs w:val="22"/>
              </w:rPr>
              <w:t>/07/2022</w:t>
            </w:r>
          </w:p>
        </w:tc>
      </w:tr>
      <w:tr w:rsidR="004255EF" w:rsidRPr="008C2396" w14:paraId="615D8A65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71E95007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Estimación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1EB00286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2 DIAS</w:t>
            </w:r>
          </w:p>
        </w:tc>
      </w:tr>
      <w:tr w:rsidR="004255EF" w:rsidRPr="008C2396" w14:paraId="1770C641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5C933BFA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Característica/Funcionalidad</w:t>
            </w:r>
          </w:p>
        </w:tc>
      </w:tr>
      <w:tr w:rsidR="004255EF" w:rsidRPr="008C2396" w14:paraId="0967CF25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5C727CAF" w14:textId="6BBAB703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Es la sección de la página WEB que contiene </w:t>
            </w:r>
            <w:r w:rsidR="003D4A99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la imagen de los certificados con los que se cuentan. </w:t>
            </w:r>
            <w:r w:rsidR="0003553D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Aquellos </w:t>
            </w:r>
            <w:r w:rsidR="004D51B6">
              <w:rPr>
                <w:rFonts w:ascii="Verdana" w:hAnsi="Verdana" w:cs="Verdana"/>
                <w:color w:val="A6A6A6"/>
                <w:sz w:val="22"/>
                <w:szCs w:val="22"/>
              </w:rPr>
              <w:t>que cuenten con un enlace, permitirá dirigirse al link.</w:t>
            </w:r>
          </w:p>
          <w:p w14:paraId="2F2633F2" w14:textId="0424176A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Usar como base el prototipo:</w:t>
            </w:r>
          </w:p>
          <w:p w14:paraId="77A2EE6F" w14:textId="637D2C90" w:rsidR="00FE308A" w:rsidRDefault="00095463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7A936B6" wp14:editId="080FDC25">
                  <wp:extent cx="5610225" cy="157162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308A">
              <w:rPr>
                <w:noProof/>
              </w:rPr>
              <w:t>Certificaciones Escritorio.</w:t>
            </w:r>
          </w:p>
          <w:p w14:paraId="33AC4C1B" w14:textId="6F7F1D7D" w:rsidR="00FE308A" w:rsidRDefault="00095463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4DE155" wp14:editId="48C2AD4C">
                  <wp:extent cx="2314575" cy="448627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448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308A">
              <w:rPr>
                <w:noProof/>
              </w:rPr>
              <w:t>Certificaciones Movil.</w:t>
            </w:r>
          </w:p>
          <w:p w14:paraId="67A393BE" w14:textId="77777777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1F7E1D58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6E82803A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lastRenderedPageBreak/>
              <w:t>Razón/Resultado</w:t>
            </w:r>
          </w:p>
        </w:tc>
      </w:tr>
      <w:tr w:rsidR="004255EF" w:rsidRPr="008C2396" w14:paraId="07BC11F0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65658921" w14:textId="45D8BB7D" w:rsidR="004D51B6" w:rsidRPr="008C2396" w:rsidRDefault="004D51B6" w:rsidP="004D51B6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Código de sección certificados en HTML, CSS y JavaScript. </w:t>
            </w:r>
          </w:p>
          <w:p w14:paraId="41524D37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0D6911A6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12D6B88B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5272588E" w14:textId="77777777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4D1B9F64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5508C933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Criterios de Aceptación</w:t>
            </w:r>
          </w:p>
        </w:tc>
      </w:tr>
      <w:tr w:rsidR="004255EF" w:rsidRPr="008C2396" w14:paraId="61975A09" w14:textId="77777777" w:rsidTr="00EC6074">
        <w:trPr>
          <w:trHeight w:val="182"/>
        </w:trPr>
        <w:tc>
          <w:tcPr>
            <w:tcW w:w="1092" w:type="dxa"/>
            <w:shd w:val="clear" w:color="auto" w:fill="A6A6A6"/>
          </w:tcPr>
          <w:p w14:paraId="37BE8E74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Nº</w:t>
            </w:r>
          </w:p>
        </w:tc>
        <w:tc>
          <w:tcPr>
            <w:tcW w:w="1916" w:type="dxa"/>
            <w:gridSpan w:val="2"/>
            <w:shd w:val="clear" w:color="auto" w:fill="A6A6A6"/>
          </w:tcPr>
          <w:p w14:paraId="246BCACA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564F6845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Contexto</w:t>
            </w:r>
          </w:p>
        </w:tc>
        <w:tc>
          <w:tcPr>
            <w:tcW w:w="5024" w:type="dxa"/>
            <w:shd w:val="clear" w:color="auto" w:fill="A6A6A6"/>
          </w:tcPr>
          <w:p w14:paraId="3F600472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Evento</w:t>
            </w:r>
          </w:p>
        </w:tc>
      </w:tr>
      <w:tr w:rsidR="00FA30C2" w:rsidRPr="008C2396" w14:paraId="6E0D3698" w14:textId="77777777" w:rsidTr="00EC6074">
        <w:trPr>
          <w:trHeight w:val="1686"/>
        </w:trPr>
        <w:tc>
          <w:tcPr>
            <w:tcW w:w="1092" w:type="dxa"/>
            <w:shd w:val="clear" w:color="auto" w:fill="FFFFFF"/>
          </w:tcPr>
          <w:p w14:paraId="0665F632" w14:textId="6AFCA776" w:rsidR="00FA30C2" w:rsidRPr="008C2396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1.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10A2975C" w14:textId="1F4FEA89" w:rsidR="00FA30C2" w:rsidRPr="008C2396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Función</w:t>
            </w:r>
          </w:p>
        </w:tc>
        <w:tc>
          <w:tcPr>
            <w:tcW w:w="2571" w:type="dxa"/>
            <w:shd w:val="clear" w:color="auto" w:fill="FFFFFF"/>
          </w:tcPr>
          <w:p w14:paraId="48956AEE" w14:textId="13B2C5CC" w:rsidR="00FA30C2" w:rsidRPr="008C2396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Visible desde navegador WEB, compatible con HTML5</w:t>
            </w:r>
          </w:p>
        </w:tc>
        <w:tc>
          <w:tcPr>
            <w:tcW w:w="5024" w:type="dxa"/>
            <w:shd w:val="clear" w:color="auto" w:fill="FFFFFF"/>
          </w:tcPr>
          <w:p w14:paraId="4C5AEE69" w14:textId="77777777" w:rsidR="00FA30C2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Debe de ser correctamente visible desde navegador de escritorio y desde móviles al ingresar a la página. Los hipervínculos deben de redirigir apropiadamente a la sección descrita.</w:t>
            </w:r>
          </w:p>
          <w:p w14:paraId="5779210A" w14:textId="77777777" w:rsidR="00FA30C2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Las imágenes deben de verse apropiadamente.</w:t>
            </w:r>
          </w:p>
          <w:p w14:paraId="11726EB1" w14:textId="77777777" w:rsidR="00FA30C2" w:rsidRPr="008C2396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</w:tbl>
    <w:p w14:paraId="220C000E" w14:textId="2E8166CE" w:rsidR="004255EF" w:rsidRDefault="004255EF" w:rsidP="00CF1DBE">
      <w:pPr>
        <w:jc w:val="center"/>
        <w:rPr>
          <w:rFonts w:ascii="Verdana" w:hAnsi="Verdana" w:cs="Verdana"/>
          <w:b/>
          <w:sz w:val="28"/>
          <w:szCs w:val="28"/>
        </w:rPr>
      </w:pPr>
    </w:p>
    <w:tbl>
      <w:tblPr>
        <w:tblW w:w="1060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891"/>
        <w:gridCol w:w="1229"/>
        <w:gridCol w:w="2548"/>
        <w:gridCol w:w="4843"/>
      </w:tblGrid>
      <w:tr w:rsidR="004255EF" w:rsidRPr="008C2396" w14:paraId="1BA63DF6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19EFB2AC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HISTORIAS DE USUARIO</w:t>
            </w:r>
          </w:p>
        </w:tc>
      </w:tr>
      <w:tr w:rsidR="00FE308A" w:rsidRPr="008C2396" w14:paraId="50B6D5C4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53A3D929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Nº.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4FCEEF15" w14:textId="06C73BD1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RF-</w:t>
            </w:r>
            <w:r w:rsidR="004D51B6">
              <w:rPr>
                <w:rFonts w:ascii="Verdana" w:hAnsi="Verdana" w:cs="Verdana"/>
                <w:b/>
                <w:sz w:val="22"/>
                <w:szCs w:val="22"/>
              </w:rPr>
              <w:t>6</w:t>
            </w:r>
          </w:p>
        </w:tc>
      </w:tr>
      <w:tr w:rsidR="00FE308A" w:rsidRPr="008C2396" w14:paraId="6832E0DD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11339194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Titulo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02649849" w14:textId="79868D90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Sección-</w:t>
            </w:r>
            <w:r w:rsidR="004D51B6">
              <w:rPr>
                <w:rFonts w:ascii="Verdana" w:hAnsi="Verdana" w:cs="Verdana"/>
                <w:color w:val="A6A6A6"/>
                <w:sz w:val="22"/>
                <w:szCs w:val="22"/>
              </w:rPr>
              <w:t>Contacto</w:t>
            </w:r>
          </w:p>
        </w:tc>
      </w:tr>
      <w:tr w:rsidR="00FE308A" w:rsidRPr="008C2396" w14:paraId="3C0A950F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02E96EE9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505084FC" w14:textId="669F89D7" w:rsidR="004255EF" w:rsidRPr="008C2396" w:rsidRDefault="004D51B6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BFBFBF"/>
                <w:sz w:val="22"/>
                <w:szCs w:val="22"/>
              </w:rPr>
              <w:t>21</w:t>
            </w:r>
            <w:r w:rsidR="004255EF">
              <w:rPr>
                <w:rFonts w:ascii="Verdana" w:hAnsi="Verdana" w:cs="Verdana"/>
                <w:color w:val="BFBFBF"/>
                <w:sz w:val="22"/>
                <w:szCs w:val="22"/>
              </w:rPr>
              <w:t>/07/2022</w:t>
            </w:r>
          </w:p>
        </w:tc>
      </w:tr>
      <w:tr w:rsidR="00FE308A" w:rsidRPr="008C2396" w14:paraId="1C9CC0FB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7D05454D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Estimación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4E40878B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2 DIAS</w:t>
            </w:r>
          </w:p>
        </w:tc>
      </w:tr>
      <w:tr w:rsidR="004255EF" w:rsidRPr="008C2396" w14:paraId="66EEC03E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44A41CB9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Característica/Funcionalidad</w:t>
            </w:r>
          </w:p>
        </w:tc>
      </w:tr>
      <w:tr w:rsidR="004255EF" w:rsidRPr="008C2396" w14:paraId="29AC7145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7051FEF6" w14:textId="69AA0D4A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Es la sección de la página WEB que c</w:t>
            </w:r>
            <w:r w:rsidR="004D51B6">
              <w:rPr>
                <w:rFonts w:ascii="Verdana" w:hAnsi="Verdana" w:cs="Verdana"/>
                <w:color w:val="A6A6A6"/>
                <w:sz w:val="22"/>
                <w:szCs w:val="22"/>
              </w:rPr>
              <w:t>ontiene el cuestionario para el contacto. De manera adicional, incluye links a las redes sociales pertinentes.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</w:t>
            </w:r>
            <w:r w:rsidR="004D51B6">
              <w:rPr>
                <w:rFonts w:ascii="Verdana" w:hAnsi="Verdana" w:cs="Verdana"/>
                <w:color w:val="A6A6A6"/>
                <w:sz w:val="22"/>
                <w:szCs w:val="22"/>
              </w:rPr>
              <w:t>El cuestionario esta enlazado a una base de datos</w:t>
            </w:r>
            <w:r w:rsidR="00E51A21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relacional, que contendrá los mensajes recibidos. Los logos de las redes sociales deben tener un vínculo.</w:t>
            </w:r>
          </w:p>
          <w:p w14:paraId="14AF078D" w14:textId="55C78672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Usar como base el prototipo:</w:t>
            </w:r>
          </w:p>
          <w:p w14:paraId="627DB1B5" w14:textId="1DE6D308" w:rsidR="00FE308A" w:rsidRDefault="00095463" w:rsidP="00EC607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1A47FF" wp14:editId="1FC9DB17">
                  <wp:extent cx="4524375" cy="307657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308A">
              <w:rPr>
                <w:noProof/>
              </w:rPr>
              <w:t>Contacto de escritorio.</w:t>
            </w:r>
          </w:p>
          <w:p w14:paraId="347EAA6B" w14:textId="522D025D" w:rsidR="00FE308A" w:rsidRDefault="00095463" w:rsidP="00FE308A">
            <w:pPr>
              <w:tabs>
                <w:tab w:val="left" w:pos="3675"/>
              </w:tabs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49CC1D" wp14:editId="008D922A">
                  <wp:extent cx="1409700" cy="27622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308A">
              <w:rPr>
                <w:noProof/>
              </w:rPr>
              <w:t xml:space="preserve">Contacto movil. </w:t>
            </w:r>
          </w:p>
          <w:p w14:paraId="19C15A28" w14:textId="77777777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3A31C318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57823B82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lastRenderedPageBreak/>
              <w:t>Razón/Resultado</w:t>
            </w:r>
          </w:p>
        </w:tc>
      </w:tr>
      <w:tr w:rsidR="004255EF" w:rsidRPr="008C2396" w14:paraId="18731714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0DF27E9A" w14:textId="77777777" w:rsidR="00E930AC" w:rsidRPr="008C2396" w:rsidRDefault="00E930AC" w:rsidP="00E930AC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Código de sección certificados en HTML, CSS y JavaScript. </w:t>
            </w:r>
          </w:p>
          <w:p w14:paraId="22163388" w14:textId="27589FAD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48C3AAA5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1576454D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754D47C7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30C78EF6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72C43BF8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6D3D99AB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6F3D29A2" w14:textId="77777777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1739885B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12490B0C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Criterios de Aceptación</w:t>
            </w:r>
          </w:p>
        </w:tc>
      </w:tr>
      <w:tr w:rsidR="00FE308A" w:rsidRPr="008C2396" w14:paraId="0CEABA3E" w14:textId="77777777" w:rsidTr="00EC6074">
        <w:trPr>
          <w:trHeight w:val="182"/>
        </w:trPr>
        <w:tc>
          <w:tcPr>
            <w:tcW w:w="1092" w:type="dxa"/>
            <w:shd w:val="clear" w:color="auto" w:fill="A6A6A6"/>
          </w:tcPr>
          <w:p w14:paraId="1530B8FE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Nº</w:t>
            </w:r>
          </w:p>
        </w:tc>
        <w:tc>
          <w:tcPr>
            <w:tcW w:w="1916" w:type="dxa"/>
            <w:gridSpan w:val="2"/>
            <w:shd w:val="clear" w:color="auto" w:fill="A6A6A6"/>
          </w:tcPr>
          <w:p w14:paraId="0935A904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6AA1AF87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Contexto</w:t>
            </w:r>
          </w:p>
        </w:tc>
        <w:tc>
          <w:tcPr>
            <w:tcW w:w="5024" w:type="dxa"/>
            <w:shd w:val="clear" w:color="auto" w:fill="A6A6A6"/>
          </w:tcPr>
          <w:p w14:paraId="57D7CD45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Evento</w:t>
            </w:r>
          </w:p>
        </w:tc>
      </w:tr>
      <w:tr w:rsidR="00FE308A" w:rsidRPr="008C2396" w14:paraId="6A8A955A" w14:textId="77777777" w:rsidTr="00EC6074">
        <w:trPr>
          <w:trHeight w:val="1686"/>
        </w:trPr>
        <w:tc>
          <w:tcPr>
            <w:tcW w:w="1092" w:type="dxa"/>
            <w:shd w:val="clear" w:color="auto" w:fill="FFFFFF"/>
          </w:tcPr>
          <w:p w14:paraId="23F79EC3" w14:textId="3414DF42" w:rsidR="00FA30C2" w:rsidRPr="008C2396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1.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6D926831" w14:textId="7FDC2B18" w:rsidR="00FA30C2" w:rsidRPr="008C2396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Función</w:t>
            </w:r>
          </w:p>
        </w:tc>
        <w:tc>
          <w:tcPr>
            <w:tcW w:w="2571" w:type="dxa"/>
            <w:shd w:val="clear" w:color="auto" w:fill="FFFFFF"/>
          </w:tcPr>
          <w:p w14:paraId="24B41956" w14:textId="6CA61BFF" w:rsidR="00FA30C2" w:rsidRPr="008C2396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Visible desde navegador WEB, compatible con HTML5</w:t>
            </w:r>
          </w:p>
        </w:tc>
        <w:tc>
          <w:tcPr>
            <w:tcW w:w="5024" w:type="dxa"/>
            <w:shd w:val="clear" w:color="auto" w:fill="FFFFFF"/>
          </w:tcPr>
          <w:p w14:paraId="3B8CE4CC" w14:textId="77777777" w:rsidR="00FA30C2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Debe de ser correctamente visible desde navegador de escritorio y desde móviles al ingresar a la página. Los hipervínculos deben de redirigir apropiadamente a la sección descrita.</w:t>
            </w:r>
          </w:p>
          <w:p w14:paraId="273233F6" w14:textId="77777777" w:rsidR="00FA30C2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Las imágenes deben de verse apropiadamente.</w:t>
            </w:r>
          </w:p>
          <w:p w14:paraId="322C5A22" w14:textId="77777777" w:rsidR="00FA30C2" w:rsidRPr="008C2396" w:rsidRDefault="00FA30C2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FD66BF" w:rsidRPr="008C2396" w14:paraId="1D06CBC0" w14:textId="77777777" w:rsidTr="00EC6074">
        <w:trPr>
          <w:trHeight w:val="1686"/>
        </w:trPr>
        <w:tc>
          <w:tcPr>
            <w:tcW w:w="1092" w:type="dxa"/>
            <w:shd w:val="clear" w:color="auto" w:fill="FFFFFF"/>
          </w:tcPr>
          <w:p w14:paraId="5B2CDE56" w14:textId="187ED228" w:rsidR="00FD66BF" w:rsidRDefault="00FD66BF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2.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635A6C38" w14:textId="41BED647" w:rsidR="00FD66BF" w:rsidRDefault="00FD66BF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Admisión de datos.</w:t>
            </w:r>
          </w:p>
        </w:tc>
        <w:tc>
          <w:tcPr>
            <w:tcW w:w="2571" w:type="dxa"/>
            <w:shd w:val="clear" w:color="auto" w:fill="FFFFFF"/>
          </w:tcPr>
          <w:p w14:paraId="1EF69E86" w14:textId="5CC66D1F" w:rsidR="00FD66BF" w:rsidRDefault="00FD66BF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Solo debe de recibir el cuestionario cuando los datos marcados con </w:t>
            </w:r>
            <w:r w:rsidR="00A24CE5">
              <w:rPr>
                <w:rFonts w:ascii="Verdana" w:hAnsi="Verdana" w:cs="Verdana"/>
                <w:color w:val="A6A6A6"/>
                <w:sz w:val="22"/>
                <w:szCs w:val="22"/>
              </w:rPr>
              <w:t>asterisco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</w:t>
            </w:r>
            <w:r w:rsidR="00C276A1">
              <w:rPr>
                <w:rFonts w:ascii="Verdana" w:hAnsi="Verdana" w:cs="Verdana"/>
                <w:color w:val="A6A6A6"/>
                <w:sz w:val="22"/>
                <w:szCs w:val="22"/>
              </w:rPr>
              <w:t>tengan información.</w:t>
            </w:r>
            <w:r w:rsidR="00A24CE5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El </w:t>
            </w:r>
            <w:r w:rsidR="00A24CE5">
              <w:rPr>
                <w:rFonts w:ascii="Verdana" w:hAnsi="Verdana" w:cs="Verdana"/>
                <w:color w:val="A6A6A6"/>
                <w:sz w:val="22"/>
                <w:szCs w:val="22"/>
              </w:rPr>
              <w:lastRenderedPageBreak/>
              <w:t>Recaptcha debe ser validado.</w:t>
            </w:r>
          </w:p>
        </w:tc>
        <w:tc>
          <w:tcPr>
            <w:tcW w:w="5024" w:type="dxa"/>
            <w:shd w:val="clear" w:color="auto" w:fill="FFFFFF"/>
          </w:tcPr>
          <w:p w14:paraId="762C5005" w14:textId="4F47058B" w:rsidR="00FD66BF" w:rsidRDefault="00C276A1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lastRenderedPageBreak/>
              <w:t xml:space="preserve">Al enviar un cuestionario, la base de datos debe de recibir o rechazar el paquete de datos </w:t>
            </w:r>
            <w:r w:rsidR="00A24CE5">
              <w:rPr>
                <w:rFonts w:ascii="Verdana" w:hAnsi="Verdana" w:cs="Verdana"/>
                <w:color w:val="A6A6A6"/>
                <w:sz w:val="22"/>
                <w:szCs w:val="22"/>
              </w:rPr>
              <w:t>según se cumplan las condiciones.</w:t>
            </w:r>
          </w:p>
        </w:tc>
      </w:tr>
      <w:tr w:rsidR="00E930AC" w:rsidRPr="008C2396" w14:paraId="5524CF1C" w14:textId="77777777" w:rsidTr="00EC6074">
        <w:trPr>
          <w:trHeight w:val="1686"/>
        </w:trPr>
        <w:tc>
          <w:tcPr>
            <w:tcW w:w="1092" w:type="dxa"/>
            <w:shd w:val="clear" w:color="auto" w:fill="FFFFFF"/>
          </w:tcPr>
          <w:p w14:paraId="1EE53740" w14:textId="66D4BDC5" w:rsidR="00E930AC" w:rsidRDefault="00FD66BF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3</w:t>
            </w:r>
            <w:r w:rsidR="00E930AC">
              <w:rPr>
                <w:rFonts w:ascii="Verdana" w:hAnsi="Verdana" w:cs="Verdana"/>
                <w:color w:val="A6A6A6"/>
                <w:sz w:val="22"/>
                <w:szCs w:val="22"/>
              </w:rPr>
              <w:t>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5A85425A" w14:textId="7C511859" w:rsidR="00E930AC" w:rsidRDefault="00FD66BF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Almacenamiento de b</w:t>
            </w:r>
            <w:r w:rsidR="00E930AC">
              <w:rPr>
                <w:rFonts w:ascii="Verdana" w:hAnsi="Verdana" w:cs="Verdana"/>
                <w:color w:val="A6A6A6"/>
                <w:sz w:val="22"/>
                <w:szCs w:val="22"/>
              </w:rPr>
              <w:t>ase de datos</w:t>
            </w:r>
          </w:p>
        </w:tc>
        <w:tc>
          <w:tcPr>
            <w:tcW w:w="2571" w:type="dxa"/>
            <w:shd w:val="clear" w:color="auto" w:fill="FFFFFF"/>
          </w:tcPr>
          <w:p w14:paraId="454F6810" w14:textId="668F0EFF" w:rsidR="00E930AC" w:rsidRDefault="00E930AC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Recibir, y almacenar la información de</w:t>
            </w:r>
            <w:r w:rsidR="00FD66BF">
              <w:rPr>
                <w:rFonts w:ascii="Verdana" w:hAnsi="Verdana" w:cs="Verdana"/>
                <w:color w:val="A6A6A6"/>
                <w:sz w:val="22"/>
                <w:szCs w:val="22"/>
              </w:rPr>
              <w:t>l formulario sin perdidas.</w:t>
            </w:r>
          </w:p>
        </w:tc>
        <w:tc>
          <w:tcPr>
            <w:tcW w:w="5024" w:type="dxa"/>
            <w:shd w:val="clear" w:color="auto" w:fill="FFFFFF"/>
          </w:tcPr>
          <w:p w14:paraId="125800D6" w14:textId="2B61FA2D" w:rsidR="00E930AC" w:rsidRDefault="00FD66BF" w:rsidP="00FA30C2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Al enviar un cuestionario </w:t>
            </w:r>
            <w:r w:rsidR="00A24CE5">
              <w:rPr>
                <w:rFonts w:ascii="Verdana" w:hAnsi="Verdana" w:cs="Verdana"/>
                <w:color w:val="A6A6A6"/>
                <w:sz w:val="22"/>
                <w:szCs w:val="22"/>
              </w:rPr>
              <w:t>la información debe ser guardada en la base de datos.</w:t>
            </w:r>
          </w:p>
        </w:tc>
      </w:tr>
    </w:tbl>
    <w:p w14:paraId="3551B092" w14:textId="4F9B374C" w:rsidR="004255EF" w:rsidRDefault="004255EF" w:rsidP="00CF1DBE">
      <w:pPr>
        <w:jc w:val="center"/>
        <w:rPr>
          <w:rFonts w:ascii="Verdana" w:hAnsi="Verdana" w:cs="Verdana"/>
          <w:b/>
          <w:sz w:val="28"/>
          <w:szCs w:val="28"/>
        </w:rPr>
      </w:pPr>
    </w:p>
    <w:tbl>
      <w:tblPr>
        <w:tblW w:w="1060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681"/>
        <w:gridCol w:w="1235"/>
        <w:gridCol w:w="2571"/>
        <w:gridCol w:w="5024"/>
      </w:tblGrid>
      <w:tr w:rsidR="004255EF" w:rsidRPr="008C2396" w14:paraId="660A804C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2FB24B96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HISTORIAS DE USUARIO</w:t>
            </w:r>
          </w:p>
        </w:tc>
      </w:tr>
      <w:tr w:rsidR="004255EF" w:rsidRPr="008C2396" w14:paraId="3CD3F0C2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3BE8D666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Nº.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6E75EB62" w14:textId="360B46C5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RF-</w:t>
            </w:r>
            <w:r w:rsidR="00A24CE5">
              <w:rPr>
                <w:rFonts w:ascii="Verdana" w:hAnsi="Verdana" w:cs="Verdana"/>
                <w:b/>
                <w:sz w:val="22"/>
                <w:szCs w:val="22"/>
              </w:rPr>
              <w:t>7</w:t>
            </w:r>
          </w:p>
        </w:tc>
      </w:tr>
      <w:tr w:rsidR="004255EF" w:rsidRPr="008C2396" w14:paraId="3FAFA819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29C81A85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Titulo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7CAE2433" w14:textId="64DBD507" w:rsidR="004255EF" w:rsidRPr="008C2396" w:rsidRDefault="00A24CE5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Pie de página</w:t>
            </w:r>
          </w:p>
        </w:tc>
      </w:tr>
      <w:tr w:rsidR="004255EF" w:rsidRPr="008C2396" w14:paraId="7527CC20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50D08C64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6BA6B2D7" w14:textId="683084CA" w:rsidR="004255EF" w:rsidRPr="008C2396" w:rsidRDefault="00A24CE5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BFBFBF"/>
                <w:sz w:val="22"/>
                <w:szCs w:val="22"/>
              </w:rPr>
              <w:t>21</w:t>
            </w:r>
            <w:r w:rsidR="004255EF">
              <w:rPr>
                <w:rFonts w:ascii="Verdana" w:hAnsi="Verdana" w:cs="Verdana"/>
                <w:color w:val="BFBFBF"/>
                <w:sz w:val="22"/>
                <w:szCs w:val="22"/>
              </w:rPr>
              <w:t>/07/2022</w:t>
            </w:r>
          </w:p>
        </w:tc>
      </w:tr>
      <w:tr w:rsidR="004255EF" w:rsidRPr="008C2396" w14:paraId="21EBECE3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12CEE8BB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Estimación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26C30036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2 DIAS</w:t>
            </w:r>
          </w:p>
        </w:tc>
      </w:tr>
      <w:tr w:rsidR="004255EF" w:rsidRPr="008C2396" w14:paraId="51DC4768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72EB8F10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Característica/Funcionalidad</w:t>
            </w:r>
          </w:p>
        </w:tc>
      </w:tr>
      <w:tr w:rsidR="004255EF" w:rsidRPr="008C2396" w14:paraId="09E3E341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0AAC3E85" w14:textId="565A9F7C" w:rsidR="00A24CE5" w:rsidRDefault="004255EF" w:rsidP="00A24CE5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Es la sección de la página WEB que contiene la información </w:t>
            </w:r>
            <w:r w:rsidR="00A24CE5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correspondiente al </w:t>
            </w:r>
            <w:r w:rsidR="00A7086C">
              <w:rPr>
                <w:rFonts w:ascii="Verdana" w:hAnsi="Verdana" w:cs="Verdana"/>
                <w:color w:val="A6A6A6"/>
                <w:sz w:val="22"/>
                <w:szCs w:val="22"/>
              </w:rPr>
              <w:t>pie</w:t>
            </w:r>
            <w:r w:rsidR="00A24CE5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de página.</w:t>
            </w:r>
          </w:p>
          <w:p w14:paraId="7980EBC6" w14:textId="5F13F519" w:rsidR="004255EF" w:rsidRDefault="004255EF" w:rsidP="00A7086C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Usar como base el prototipo:</w:t>
            </w:r>
          </w:p>
          <w:p w14:paraId="1BAEA96F" w14:textId="3006A3AD" w:rsidR="00325495" w:rsidRPr="00325495" w:rsidRDefault="00095463" w:rsidP="00A7086C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B7718D8" wp14:editId="480CD9A6">
                  <wp:extent cx="5610225" cy="120967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5495">
              <w:rPr>
                <w:noProof/>
              </w:rPr>
              <w:t>Pie de pagina escritorio.</w:t>
            </w:r>
          </w:p>
          <w:p w14:paraId="1C447908" w14:textId="300A7324" w:rsidR="00325495" w:rsidRPr="008C2396" w:rsidRDefault="00095463" w:rsidP="00A7086C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C52FA2" wp14:editId="67A13F68">
                  <wp:extent cx="2724150" cy="52768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527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5495">
              <w:rPr>
                <w:noProof/>
              </w:rPr>
              <w:t>Pie de página movil</w:t>
            </w:r>
          </w:p>
        </w:tc>
      </w:tr>
      <w:tr w:rsidR="004255EF" w:rsidRPr="008C2396" w14:paraId="25B29557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0691E2B3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lastRenderedPageBreak/>
              <w:t>Razón/Resultado</w:t>
            </w:r>
          </w:p>
        </w:tc>
      </w:tr>
      <w:tr w:rsidR="004255EF" w:rsidRPr="008C2396" w14:paraId="460048D4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1895CDAE" w14:textId="3475244F" w:rsidR="004255EF" w:rsidRPr="008C2396" w:rsidRDefault="004255EF" w:rsidP="00A7086C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Sección Sobre mi programada en HTML, CSS y JavaScript.</w:t>
            </w:r>
          </w:p>
        </w:tc>
      </w:tr>
      <w:tr w:rsidR="004255EF" w:rsidRPr="008C2396" w14:paraId="7CE9F4B8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13F6C4D6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Criterios de Aceptación</w:t>
            </w:r>
          </w:p>
        </w:tc>
      </w:tr>
      <w:tr w:rsidR="004255EF" w:rsidRPr="008C2396" w14:paraId="7FADBFDD" w14:textId="77777777" w:rsidTr="00EC6074">
        <w:trPr>
          <w:trHeight w:val="182"/>
        </w:trPr>
        <w:tc>
          <w:tcPr>
            <w:tcW w:w="1092" w:type="dxa"/>
            <w:shd w:val="clear" w:color="auto" w:fill="A6A6A6"/>
          </w:tcPr>
          <w:p w14:paraId="365E32C7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Nº</w:t>
            </w:r>
          </w:p>
        </w:tc>
        <w:tc>
          <w:tcPr>
            <w:tcW w:w="1916" w:type="dxa"/>
            <w:gridSpan w:val="2"/>
            <w:shd w:val="clear" w:color="auto" w:fill="A6A6A6"/>
          </w:tcPr>
          <w:p w14:paraId="56CEC08D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54BDCD45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Contexto</w:t>
            </w:r>
          </w:p>
        </w:tc>
        <w:tc>
          <w:tcPr>
            <w:tcW w:w="5024" w:type="dxa"/>
            <w:shd w:val="clear" w:color="auto" w:fill="A6A6A6"/>
          </w:tcPr>
          <w:p w14:paraId="1078A710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Evento</w:t>
            </w:r>
          </w:p>
        </w:tc>
      </w:tr>
      <w:tr w:rsidR="00A7086C" w:rsidRPr="008C2396" w14:paraId="6E91E1BA" w14:textId="77777777" w:rsidTr="00EC6074">
        <w:trPr>
          <w:trHeight w:val="1686"/>
        </w:trPr>
        <w:tc>
          <w:tcPr>
            <w:tcW w:w="1092" w:type="dxa"/>
            <w:shd w:val="clear" w:color="auto" w:fill="FFFFFF"/>
          </w:tcPr>
          <w:p w14:paraId="47A6842F" w14:textId="5D903605" w:rsidR="00A7086C" w:rsidRPr="008C2396" w:rsidRDefault="00A7086C" w:rsidP="00A7086C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lastRenderedPageBreak/>
              <w:t>1.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5A29E580" w14:textId="2B667F65" w:rsidR="00A7086C" w:rsidRPr="008C2396" w:rsidRDefault="00A7086C" w:rsidP="00A7086C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Función</w:t>
            </w:r>
          </w:p>
        </w:tc>
        <w:tc>
          <w:tcPr>
            <w:tcW w:w="2571" w:type="dxa"/>
            <w:shd w:val="clear" w:color="auto" w:fill="FFFFFF"/>
          </w:tcPr>
          <w:p w14:paraId="145644F5" w14:textId="1A4CD477" w:rsidR="00A7086C" w:rsidRPr="008C2396" w:rsidRDefault="00A7086C" w:rsidP="00A7086C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Visible desde navegador WEB, compatible con HTML5</w:t>
            </w:r>
          </w:p>
        </w:tc>
        <w:tc>
          <w:tcPr>
            <w:tcW w:w="5024" w:type="dxa"/>
            <w:shd w:val="clear" w:color="auto" w:fill="FFFFFF"/>
          </w:tcPr>
          <w:p w14:paraId="107F8EC5" w14:textId="77777777" w:rsidR="00A7086C" w:rsidRDefault="00A7086C" w:rsidP="00A7086C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Debe de ser correctamente visible desde navegador de escritorio y desde móviles al ingresar a la página. Los hipervínculos deben de redirigir apropiadamente a la sección descrita.</w:t>
            </w:r>
          </w:p>
          <w:p w14:paraId="0894D9DF" w14:textId="77777777" w:rsidR="00A7086C" w:rsidRDefault="00A7086C" w:rsidP="00A7086C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Las imágenes deben de verse apropiadamente.</w:t>
            </w:r>
          </w:p>
          <w:p w14:paraId="3567EA3C" w14:textId="77777777" w:rsidR="00A7086C" w:rsidRPr="008C2396" w:rsidRDefault="00A7086C" w:rsidP="00A7086C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</w:tbl>
    <w:p w14:paraId="10A54770" w14:textId="0251A67B" w:rsidR="004255EF" w:rsidRDefault="004255EF" w:rsidP="00CF1DBE">
      <w:pPr>
        <w:jc w:val="center"/>
        <w:rPr>
          <w:rFonts w:ascii="Verdana" w:hAnsi="Verdana" w:cs="Verdana"/>
          <w:b/>
          <w:sz w:val="28"/>
          <w:szCs w:val="28"/>
        </w:rPr>
      </w:pPr>
    </w:p>
    <w:tbl>
      <w:tblPr>
        <w:tblW w:w="1060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681"/>
        <w:gridCol w:w="1235"/>
        <w:gridCol w:w="2571"/>
        <w:gridCol w:w="5024"/>
      </w:tblGrid>
      <w:tr w:rsidR="004255EF" w:rsidRPr="008C2396" w14:paraId="1C0B8CD7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08BB7F33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HISTORIAS DE USUARIO</w:t>
            </w:r>
          </w:p>
        </w:tc>
      </w:tr>
      <w:tr w:rsidR="004255EF" w:rsidRPr="008C2396" w14:paraId="5944FAE1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0226C842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Nº.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24DD4FA4" w14:textId="3807131B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RF-</w:t>
            </w:r>
            <w:r w:rsidR="00E07268">
              <w:rPr>
                <w:rFonts w:ascii="Verdana" w:hAnsi="Verdana" w:cs="Verdana"/>
                <w:b/>
                <w:sz w:val="22"/>
                <w:szCs w:val="22"/>
              </w:rPr>
              <w:t>8</w:t>
            </w:r>
          </w:p>
        </w:tc>
      </w:tr>
      <w:tr w:rsidR="004255EF" w:rsidRPr="008C2396" w14:paraId="1C237C8A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46597257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Titulo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70843CF5" w14:textId="2AD01D8A" w:rsidR="004255EF" w:rsidRPr="008C2396" w:rsidRDefault="00E07268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 w:rsidRPr="00E07268">
              <w:rPr>
                <w:rFonts w:ascii="Verdana" w:hAnsi="Verdana" w:cs="Verdana"/>
                <w:color w:val="A6A6A6"/>
                <w:sz w:val="22"/>
                <w:szCs w:val="22"/>
              </w:rPr>
              <w:t>Idioma</w:t>
            </w:r>
          </w:p>
        </w:tc>
      </w:tr>
      <w:tr w:rsidR="004255EF" w:rsidRPr="008C2396" w14:paraId="7914255E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186D8597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3CAAA1F6" w14:textId="3C575ADC" w:rsidR="004255EF" w:rsidRPr="008C2396" w:rsidRDefault="00E07268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BFBFBF"/>
                <w:sz w:val="22"/>
                <w:szCs w:val="22"/>
              </w:rPr>
              <w:t>22</w:t>
            </w:r>
            <w:r w:rsidR="004255EF">
              <w:rPr>
                <w:rFonts w:ascii="Verdana" w:hAnsi="Verdana" w:cs="Verdana"/>
                <w:color w:val="BFBFBF"/>
                <w:sz w:val="22"/>
                <w:szCs w:val="22"/>
              </w:rPr>
              <w:t>/07/2022</w:t>
            </w:r>
          </w:p>
        </w:tc>
      </w:tr>
      <w:tr w:rsidR="004255EF" w:rsidRPr="008C2396" w14:paraId="7304A07C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14EA8089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Estimación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0351C524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2 DIAS</w:t>
            </w:r>
          </w:p>
        </w:tc>
      </w:tr>
      <w:tr w:rsidR="004255EF" w:rsidRPr="008C2396" w14:paraId="3D558D99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138DADE9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Característica/Funcionalidad</w:t>
            </w:r>
          </w:p>
        </w:tc>
      </w:tr>
      <w:tr w:rsidR="004255EF" w:rsidRPr="008C2396" w14:paraId="35E46AB5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4DE3C409" w14:textId="418E713D" w:rsidR="004255EF" w:rsidRPr="008C2396" w:rsidRDefault="00A015DF" w:rsidP="00E07268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El contenido de la página por defecto en español, pero existirá la posibilidad de ver el contenido en inglés. </w:t>
            </w:r>
            <w:r w:rsidR="00E9384F">
              <w:rPr>
                <w:rFonts w:ascii="Verdana" w:hAnsi="Verdana" w:cs="Verdana"/>
                <w:color w:val="A6A6A6"/>
                <w:sz w:val="22"/>
                <w:szCs w:val="22"/>
              </w:rPr>
              <w:t>Así como regresar al idioma</w:t>
            </w:r>
            <w:r w:rsidR="00604079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español desde la versión en inglés. 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</w:t>
            </w:r>
            <w:r w:rsidR="00604079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Será necesario generar las páginas en versión en inglés y los enlaces deben de </w:t>
            </w:r>
            <w:r w:rsidR="007A6F80">
              <w:rPr>
                <w:rFonts w:ascii="Verdana" w:hAnsi="Verdana" w:cs="Verdana"/>
                <w:color w:val="A6A6A6"/>
                <w:sz w:val="22"/>
                <w:szCs w:val="22"/>
              </w:rPr>
              <w:t>redireccionar a la misma página que esta observando el usuario.</w:t>
            </w:r>
          </w:p>
        </w:tc>
      </w:tr>
      <w:tr w:rsidR="004255EF" w:rsidRPr="008C2396" w14:paraId="6D61089C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16DE68A4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Razón/Resultado</w:t>
            </w:r>
          </w:p>
        </w:tc>
      </w:tr>
      <w:tr w:rsidR="004255EF" w:rsidRPr="008C2396" w14:paraId="39B64DA1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105CC0D8" w14:textId="515ED22B" w:rsidR="00604079" w:rsidRPr="008C2396" w:rsidRDefault="00604079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Página WEB en versión inglés. Botones funcionales para cambio de idioma.</w:t>
            </w:r>
          </w:p>
          <w:p w14:paraId="54F12245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41BC8570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7857E164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5E6EB303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57D65354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5447A42B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5B71D99D" w14:textId="77777777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4AFC5917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21CCDB0D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Criterios de Aceptación</w:t>
            </w:r>
          </w:p>
        </w:tc>
      </w:tr>
      <w:tr w:rsidR="004255EF" w:rsidRPr="008C2396" w14:paraId="12EEB947" w14:textId="77777777" w:rsidTr="00EC6074">
        <w:trPr>
          <w:trHeight w:val="182"/>
        </w:trPr>
        <w:tc>
          <w:tcPr>
            <w:tcW w:w="1092" w:type="dxa"/>
            <w:shd w:val="clear" w:color="auto" w:fill="A6A6A6"/>
          </w:tcPr>
          <w:p w14:paraId="4DF29940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Nº</w:t>
            </w:r>
          </w:p>
        </w:tc>
        <w:tc>
          <w:tcPr>
            <w:tcW w:w="1916" w:type="dxa"/>
            <w:gridSpan w:val="2"/>
            <w:shd w:val="clear" w:color="auto" w:fill="A6A6A6"/>
          </w:tcPr>
          <w:p w14:paraId="6EEE1A8B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3F7D2EB9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Contexto</w:t>
            </w:r>
          </w:p>
        </w:tc>
        <w:tc>
          <w:tcPr>
            <w:tcW w:w="5024" w:type="dxa"/>
            <w:shd w:val="clear" w:color="auto" w:fill="A6A6A6"/>
          </w:tcPr>
          <w:p w14:paraId="40763C29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Evento</w:t>
            </w:r>
          </w:p>
        </w:tc>
      </w:tr>
      <w:tr w:rsidR="007A6F80" w:rsidRPr="008C2396" w14:paraId="27A6B0B1" w14:textId="77777777" w:rsidTr="00EC6074">
        <w:trPr>
          <w:trHeight w:val="1686"/>
        </w:trPr>
        <w:tc>
          <w:tcPr>
            <w:tcW w:w="1092" w:type="dxa"/>
            <w:shd w:val="clear" w:color="auto" w:fill="FFFFFF"/>
          </w:tcPr>
          <w:p w14:paraId="6B469E19" w14:textId="456454C8" w:rsidR="007A6F80" w:rsidRPr="008C2396" w:rsidRDefault="007A6F80" w:rsidP="007A6F80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1.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0F2C25F6" w14:textId="0FFA286C" w:rsidR="007A6F80" w:rsidRPr="008C2396" w:rsidRDefault="007A6F80" w:rsidP="007A6F80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Función</w:t>
            </w:r>
          </w:p>
        </w:tc>
        <w:tc>
          <w:tcPr>
            <w:tcW w:w="2571" w:type="dxa"/>
            <w:shd w:val="clear" w:color="auto" w:fill="FFFFFF"/>
          </w:tcPr>
          <w:p w14:paraId="2BB91207" w14:textId="52516C36" w:rsidR="007A6F80" w:rsidRPr="008C2396" w:rsidRDefault="007A6F80" w:rsidP="007A6F80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Visible desde navegador WEB, compatible con HTML5</w:t>
            </w:r>
          </w:p>
        </w:tc>
        <w:tc>
          <w:tcPr>
            <w:tcW w:w="5024" w:type="dxa"/>
            <w:shd w:val="clear" w:color="auto" w:fill="FFFFFF"/>
          </w:tcPr>
          <w:p w14:paraId="18B1224B" w14:textId="77777777" w:rsidR="007A6F80" w:rsidRDefault="007A6F80" w:rsidP="007A6F80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Debe de ser correctamente visible desde navegador de escritorio y desde móviles al ingresar a la página. Los hipervínculos deben de redirigir apropiadamente a la sección descrita.</w:t>
            </w:r>
          </w:p>
          <w:p w14:paraId="5E7D6672" w14:textId="77777777" w:rsidR="007A6F80" w:rsidRDefault="007A6F80" w:rsidP="007A6F80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Las imágenes deben de verse apropiadamente.</w:t>
            </w:r>
          </w:p>
          <w:p w14:paraId="6404CFD9" w14:textId="77777777" w:rsidR="007A6F80" w:rsidRPr="008C2396" w:rsidRDefault="007A6F80" w:rsidP="007A6F80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14:paraId="29D35482" w14:textId="77777777" w:rsidTr="00EC6074">
        <w:trPr>
          <w:trHeight w:val="1686"/>
        </w:trPr>
        <w:tc>
          <w:tcPr>
            <w:tcW w:w="1092" w:type="dxa"/>
            <w:shd w:val="clear" w:color="auto" w:fill="FFFFFF"/>
          </w:tcPr>
          <w:p w14:paraId="40D54F9E" w14:textId="77777777" w:rsidR="004255EF" w:rsidRDefault="004255EF" w:rsidP="00EC6074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lastRenderedPageBreak/>
              <w:t>2.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525C27A8" w14:textId="6465AD49" w:rsidR="004255EF" w:rsidRDefault="007A6F80" w:rsidP="00EC6074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Enlaces</w:t>
            </w:r>
          </w:p>
        </w:tc>
        <w:tc>
          <w:tcPr>
            <w:tcW w:w="2571" w:type="dxa"/>
            <w:shd w:val="clear" w:color="auto" w:fill="FFFFFF"/>
          </w:tcPr>
          <w:p w14:paraId="346A27E8" w14:textId="0CC2C74B" w:rsidR="004255EF" w:rsidRPr="00CB660B" w:rsidRDefault="007A6F80" w:rsidP="00EC6074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Al estar en una página que no sea la principal, el enlace debe de enviar a su versión en el idioma alterno.</w:t>
            </w:r>
          </w:p>
        </w:tc>
        <w:tc>
          <w:tcPr>
            <w:tcW w:w="5024" w:type="dxa"/>
            <w:shd w:val="clear" w:color="auto" w:fill="FFFFFF"/>
          </w:tcPr>
          <w:p w14:paraId="6789BAE2" w14:textId="7CE463FD" w:rsidR="004255EF" w:rsidRDefault="007A6F80" w:rsidP="00EC6074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Al efectuar el cambio, se debe de mantener en la</w:t>
            </w:r>
            <w:r w:rsidR="0060282E"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 página equivalente en el idioma alterno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.</w:t>
            </w:r>
          </w:p>
        </w:tc>
      </w:tr>
    </w:tbl>
    <w:p w14:paraId="116C746F" w14:textId="5D79032A" w:rsidR="004255EF" w:rsidRDefault="004255EF" w:rsidP="00CF1DBE">
      <w:pPr>
        <w:jc w:val="center"/>
        <w:rPr>
          <w:rFonts w:ascii="Verdana" w:hAnsi="Verdana" w:cs="Verdana"/>
          <w:b/>
          <w:sz w:val="28"/>
          <w:szCs w:val="28"/>
        </w:rPr>
      </w:pPr>
    </w:p>
    <w:tbl>
      <w:tblPr>
        <w:tblW w:w="1060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681"/>
        <w:gridCol w:w="1235"/>
        <w:gridCol w:w="2571"/>
        <w:gridCol w:w="5024"/>
      </w:tblGrid>
      <w:tr w:rsidR="004255EF" w:rsidRPr="008C2396" w14:paraId="767DA005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41EB2F2D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HISTORIAS DE USUARIO</w:t>
            </w:r>
          </w:p>
        </w:tc>
      </w:tr>
      <w:tr w:rsidR="004255EF" w:rsidRPr="008C2396" w14:paraId="41874532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4C70D561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Nº.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1FB6C3EE" w14:textId="1236C3FF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RF-</w:t>
            </w:r>
            <w:r w:rsidR="0060282E">
              <w:rPr>
                <w:rFonts w:ascii="Verdana" w:hAnsi="Verdana" w:cs="Verdana"/>
                <w:b/>
                <w:sz w:val="22"/>
                <w:szCs w:val="22"/>
              </w:rPr>
              <w:t>9</w:t>
            </w:r>
          </w:p>
        </w:tc>
      </w:tr>
      <w:tr w:rsidR="004255EF" w:rsidRPr="008C2396" w14:paraId="6CACC06F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7D7670CB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Titulo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32F40A37" w14:textId="336B325D" w:rsidR="0060282E" w:rsidRPr="0060282E" w:rsidRDefault="0060282E" w:rsidP="0060282E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 w:rsidRPr="0060282E">
              <w:rPr>
                <w:rFonts w:ascii="Verdana" w:hAnsi="Verdana" w:cs="Verdana"/>
                <w:color w:val="A6A6A6"/>
                <w:sz w:val="22"/>
                <w:szCs w:val="22"/>
              </w:rPr>
              <w:t>Base de datos</w:t>
            </w:r>
          </w:p>
          <w:p w14:paraId="43D20F96" w14:textId="5738ABA8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</w:p>
        </w:tc>
      </w:tr>
      <w:tr w:rsidR="004255EF" w:rsidRPr="008C2396" w14:paraId="08EF755A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3A5F6573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78C3C1D1" w14:textId="76402081" w:rsidR="004255EF" w:rsidRPr="008C2396" w:rsidRDefault="0060282E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BFBFBF"/>
                <w:sz w:val="22"/>
                <w:szCs w:val="22"/>
              </w:rPr>
              <w:t>22</w:t>
            </w:r>
            <w:r w:rsidR="004255EF">
              <w:rPr>
                <w:rFonts w:ascii="Verdana" w:hAnsi="Verdana" w:cs="Verdana"/>
                <w:color w:val="BFBFBF"/>
                <w:sz w:val="22"/>
                <w:szCs w:val="22"/>
              </w:rPr>
              <w:t>/07/2022</w:t>
            </w:r>
          </w:p>
        </w:tc>
      </w:tr>
      <w:tr w:rsidR="004255EF" w:rsidRPr="008C2396" w14:paraId="242A03DC" w14:textId="77777777" w:rsidTr="00EC6074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6575AC13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Estimación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6E573F73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2 DIAS</w:t>
            </w:r>
          </w:p>
        </w:tc>
      </w:tr>
      <w:tr w:rsidR="004255EF" w:rsidRPr="008C2396" w14:paraId="687C5266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7AE2C3BE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Característica/Funcionalidad</w:t>
            </w:r>
          </w:p>
        </w:tc>
      </w:tr>
      <w:tr w:rsidR="004255EF" w:rsidRPr="008C2396" w14:paraId="469189C0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21EA5B3F" w14:textId="3B6B8877" w:rsidR="004255EF" w:rsidRDefault="0060282E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Aquí se almacenará la información de los cuestionarios de contacto, deber contener las siguientes </w:t>
            </w:r>
            <w:r w:rsidR="001F4D30">
              <w:rPr>
                <w:rFonts w:ascii="Verdana" w:hAnsi="Verdana" w:cs="Verdana"/>
                <w:color w:val="A6A6A6"/>
                <w:sz w:val="22"/>
                <w:szCs w:val="22"/>
              </w:rPr>
              <w:t>los siguientes rubros:</w:t>
            </w:r>
          </w:p>
          <w:p w14:paraId="369875ED" w14:textId="0C19CD5D" w:rsidR="001F4D30" w:rsidRDefault="001F4D30" w:rsidP="00EC6074">
            <w:pPr>
              <w:numPr>
                <w:ilvl w:val="0"/>
                <w:numId w:val="36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ID(Generado </w:t>
            </w:r>
            <w:r w:rsidR="00CE5A0A">
              <w:rPr>
                <w:rFonts w:ascii="Verdana" w:hAnsi="Verdana" w:cs="Verdana"/>
                <w:color w:val="A6A6A6"/>
                <w:sz w:val="22"/>
                <w:szCs w:val="22"/>
              </w:rPr>
              <w:t>automáticamente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).</w:t>
            </w:r>
          </w:p>
          <w:p w14:paraId="1EDDDBE9" w14:textId="3715B22B" w:rsidR="001F4D30" w:rsidRDefault="001F4D30" w:rsidP="00EC6074">
            <w:pPr>
              <w:numPr>
                <w:ilvl w:val="0"/>
                <w:numId w:val="36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N</w:t>
            </w:r>
            <w:r w:rsidRPr="001F4D30">
              <w:rPr>
                <w:rFonts w:ascii="Verdana" w:hAnsi="Verdana" w:cs="Verdana"/>
                <w:color w:val="A6A6A6"/>
                <w:sz w:val="22"/>
                <w:szCs w:val="22"/>
              </w:rPr>
              <w:t>ombre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.</w:t>
            </w:r>
          </w:p>
          <w:p w14:paraId="683DFC82" w14:textId="77777777" w:rsidR="001F4D30" w:rsidRDefault="001F4D30" w:rsidP="00EC6074">
            <w:pPr>
              <w:numPr>
                <w:ilvl w:val="0"/>
                <w:numId w:val="36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C</w:t>
            </w:r>
            <w:r w:rsidRPr="001F4D30">
              <w:rPr>
                <w:rFonts w:ascii="Verdana" w:hAnsi="Verdana" w:cs="Verdana"/>
                <w:color w:val="A6A6A6"/>
                <w:sz w:val="22"/>
                <w:szCs w:val="22"/>
              </w:rPr>
              <w:t>orreo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.</w:t>
            </w:r>
          </w:p>
          <w:p w14:paraId="2125DF4F" w14:textId="77777777" w:rsidR="001F4D30" w:rsidRDefault="001F4D30" w:rsidP="00EC6074">
            <w:pPr>
              <w:numPr>
                <w:ilvl w:val="0"/>
                <w:numId w:val="36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t</w:t>
            </w:r>
            <w:r w:rsidRPr="001F4D30">
              <w:rPr>
                <w:rFonts w:ascii="Verdana" w:hAnsi="Verdana" w:cs="Verdana"/>
                <w:color w:val="A6A6A6"/>
                <w:sz w:val="22"/>
                <w:szCs w:val="22"/>
              </w:rPr>
              <w:t>eléfono de contacto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.</w:t>
            </w:r>
          </w:p>
          <w:p w14:paraId="1B0C0AE1" w14:textId="77777777" w:rsidR="001F4D30" w:rsidRDefault="001F4D30" w:rsidP="00EC6074">
            <w:pPr>
              <w:numPr>
                <w:ilvl w:val="0"/>
                <w:numId w:val="36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A</w:t>
            </w:r>
            <w:r w:rsidRPr="001F4D30">
              <w:rPr>
                <w:rFonts w:ascii="Verdana" w:hAnsi="Verdana" w:cs="Verdana"/>
                <w:color w:val="A6A6A6"/>
                <w:sz w:val="22"/>
                <w:szCs w:val="22"/>
              </w:rPr>
              <w:t>sunto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.</w:t>
            </w:r>
          </w:p>
          <w:p w14:paraId="7315C842" w14:textId="1377A7BD" w:rsidR="001F4D30" w:rsidRPr="001F4D30" w:rsidRDefault="001F4D30" w:rsidP="00EC6074">
            <w:pPr>
              <w:numPr>
                <w:ilvl w:val="0"/>
                <w:numId w:val="36"/>
              </w:num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M</w:t>
            </w:r>
            <w:r w:rsidRPr="001F4D30">
              <w:rPr>
                <w:rFonts w:ascii="Verdana" w:hAnsi="Verdana" w:cs="Verdana"/>
                <w:color w:val="A6A6A6"/>
                <w:sz w:val="22"/>
                <w:szCs w:val="22"/>
              </w:rPr>
              <w:t>ensaje</w:t>
            </w:r>
            <w:r>
              <w:rPr>
                <w:rFonts w:ascii="Verdana" w:hAnsi="Verdana" w:cs="Verdana"/>
                <w:color w:val="A6A6A6"/>
                <w:sz w:val="22"/>
                <w:szCs w:val="22"/>
              </w:rPr>
              <w:t>.</w:t>
            </w:r>
          </w:p>
          <w:p w14:paraId="36BB329D" w14:textId="77777777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38A1C264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585E66FC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Razón/Resultado</w:t>
            </w:r>
          </w:p>
        </w:tc>
      </w:tr>
      <w:tr w:rsidR="004255EF" w:rsidRPr="008C2396" w14:paraId="45E9021E" w14:textId="77777777" w:rsidTr="00EC6074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30AB3EEF" w14:textId="264F79AB" w:rsidR="004255EF" w:rsidRPr="008C2396" w:rsidRDefault="00CE5A0A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Base de datos vinculada a la sección Contacto.</w:t>
            </w:r>
          </w:p>
          <w:p w14:paraId="349A310A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1A581AC9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410855CE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77D08FEE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172EA456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736328EB" w14:textId="77777777" w:rsidR="004255EF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3E25A99F" w14:textId="77777777" w:rsidR="004255EF" w:rsidRPr="008C2396" w:rsidRDefault="004255EF" w:rsidP="00EC6074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4255EF" w:rsidRPr="008C2396" w14:paraId="6AF2D9D7" w14:textId="77777777" w:rsidTr="00EC6074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17030C12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Criterios de Aceptación</w:t>
            </w:r>
          </w:p>
        </w:tc>
      </w:tr>
      <w:tr w:rsidR="004255EF" w:rsidRPr="008C2396" w14:paraId="7A0B6B2A" w14:textId="77777777" w:rsidTr="00EC6074">
        <w:trPr>
          <w:trHeight w:val="182"/>
        </w:trPr>
        <w:tc>
          <w:tcPr>
            <w:tcW w:w="1092" w:type="dxa"/>
            <w:shd w:val="clear" w:color="auto" w:fill="A6A6A6"/>
          </w:tcPr>
          <w:p w14:paraId="019BFC01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Nº</w:t>
            </w:r>
          </w:p>
        </w:tc>
        <w:tc>
          <w:tcPr>
            <w:tcW w:w="1916" w:type="dxa"/>
            <w:gridSpan w:val="2"/>
            <w:shd w:val="clear" w:color="auto" w:fill="A6A6A6"/>
          </w:tcPr>
          <w:p w14:paraId="581F5F3F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4695C629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Contexto</w:t>
            </w:r>
          </w:p>
        </w:tc>
        <w:tc>
          <w:tcPr>
            <w:tcW w:w="5024" w:type="dxa"/>
            <w:shd w:val="clear" w:color="auto" w:fill="A6A6A6"/>
          </w:tcPr>
          <w:p w14:paraId="7ADFE2C4" w14:textId="77777777" w:rsidR="004255EF" w:rsidRPr="008C2396" w:rsidRDefault="004255EF" w:rsidP="00EC6074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Evento</w:t>
            </w:r>
          </w:p>
        </w:tc>
      </w:tr>
      <w:tr w:rsidR="004255EF" w:rsidRPr="008C2396" w14:paraId="523EE054" w14:textId="77777777" w:rsidTr="00EC6074">
        <w:trPr>
          <w:trHeight w:val="1686"/>
        </w:trPr>
        <w:tc>
          <w:tcPr>
            <w:tcW w:w="1092" w:type="dxa"/>
            <w:shd w:val="clear" w:color="auto" w:fill="FFFFFF"/>
          </w:tcPr>
          <w:p w14:paraId="231B351A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1.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65D0F03F" w14:textId="77777777" w:rsidR="004255EF" w:rsidRPr="008C2396" w:rsidRDefault="004255EF" w:rsidP="00EC6074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Función</w:t>
            </w:r>
          </w:p>
        </w:tc>
        <w:tc>
          <w:tcPr>
            <w:tcW w:w="2571" w:type="dxa"/>
            <w:shd w:val="clear" w:color="auto" w:fill="FFFFFF"/>
          </w:tcPr>
          <w:p w14:paraId="1B9D9DDF" w14:textId="2B14E968" w:rsidR="004255EF" w:rsidRPr="00CE5A0A" w:rsidRDefault="00CE5A0A" w:rsidP="00EC6074">
            <w:pPr>
              <w:jc w:val="both"/>
              <w:rPr>
                <w:rFonts w:ascii="Verdana" w:hAnsi="Verdana" w:cs="Verdana"/>
                <w:bCs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bCs/>
                <w:color w:val="A6A6A6"/>
                <w:sz w:val="22"/>
                <w:szCs w:val="22"/>
              </w:rPr>
              <w:t>Al enviarse un mensaje para contacto.</w:t>
            </w:r>
          </w:p>
        </w:tc>
        <w:tc>
          <w:tcPr>
            <w:tcW w:w="5024" w:type="dxa"/>
            <w:shd w:val="clear" w:color="auto" w:fill="FFFFFF"/>
          </w:tcPr>
          <w:p w14:paraId="46E74EFF" w14:textId="77777777" w:rsidR="004255EF" w:rsidRDefault="00CE5A0A" w:rsidP="00EC6074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Debe almacenar de manera apropiada la información y recibirla desde la página Web.</w:t>
            </w:r>
          </w:p>
          <w:p w14:paraId="01DB39A3" w14:textId="54E9968D" w:rsidR="00CE5A0A" w:rsidRPr="008C2396" w:rsidRDefault="00CE5A0A" w:rsidP="00EC6074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La información debe de llegar estructurada y recibir el paquete sin perdidas.</w:t>
            </w:r>
          </w:p>
        </w:tc>
      </w:tr>
    </w:tbl>
    <w:p w14:paraId="067B43F8" w14:textId="55FD63EC" w:rsidR="004255EF" w:rsidRDefault="004255EF" w:rsidP="00CF1DBE">
      <w:pPr>
        <w:jc w:val="center"/>
        <w:rPr>
          <w:rFonts w:ascii="Verdana" w:hAnsi="Verdana" w:cs="Verdana"/>
          <w:b/>
          <w:sz w:val="28"/>
          <w:szCs w:val="28"/>
        </w:rPr>
      </w:pPr>
    </w:p>
    <w:tbl>
      <w:tblPr>
        <w:tblW w:w="1060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681"/>
        <w:gridCol w:w="1235"/>
        <w:gridCol w:w="2571"/>
        <w:gridCol w:w="5024"/>
      </w:tblGrid>
      <w:tr w:rsidR="00DE72CD" w:rsidRPr="008C2396" w14:paraId="679B7359" w14:textId="77777777" w:rsidTr="000C4177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1608B885" w14:textId="77777777" w:rsidR="00DE72CD" w:rsidRPr="008C2396" w:rsidRDefault="00DE72CD" w:rsidP="000C4177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HISTORIAS DE USUARIO</w:t>
            </w:r>
          </w:p>
        </w:tc>
      </w:tr>
      <w:tr w:rsidR="00DE72CD" w:rsidRPr="008C2396" w14:paraId="1E0B4321" w14:textId="77777777" w:rsidTr="000C4177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51A4FD8A" w14:textId="77777777" w:rsidR="00DE72CD" w:rsidRPr="008C2396" w:rsidRDefault="00DE72CD" w:rsidP="000C4177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lastRenderedPageBreak/>
              <w:t>Nº.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419F79AA" w14:textId="1C582AE3" w:rsidR="00DE72CD" w:rsidRPr="008C2396" w:rsidRDefault="00DE72CD" w:rsidP="000C4177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RF-10</w:t>
            </w:r>
          </w:p>
        </w:tc>
      </w:tr>
      <w:tr w:rsidR="00DE72CD" w:rsidRPr="008C2396" w14:paraId="0582B8C0" w14:textId="77777777" w:rsidTr="000C4177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311B10B2" w14:textId="77777777" w:rsidR="00DE72CD" w:rsidRPr="008C2396" w:rsidRDefault="00DE72CD" w:rsidP="000C4177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Titulo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4E754FC9" w14:textId="139F048B" w:rsidR="00DE72CD" w:rsidRPr="00632562" w:rsidRDefault="00DE72CD" w:rsidP="00632562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Subida a la red</w:t>
            </w:r>
          </w:p>
        </w:tc>
      </w:tr>
      <w:tr w:rsidR="00DE72CD" w:rsidRPr="008C2396" w14:paraId="359859C7" w14:textId="77777777" w:rsidTr="000C4177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02F6525B" w14:textId="77777777" w:rsidR="00DE72CD" w:rsidRPr="008C2396" w:rsidRDefault="00DE72CD" w:rsidP="000C4177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Fecha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3EC20DCD" w14:textId="77777777" w:rsidR="00DE72CD" w:rsidRPr="008C2396" w:rsidRDefault="00DE72CD" w:rsidP="000C4177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color w:val="BFBFBF"/>
                <w:sz w:val="22"/>
                <w:szCs w:val="22"/>
              </w:rPr>
              <w:t>22/07/2022</w:t>
            </w:r>
          </w:p>
        </w:tc>
      </w:tr>
      <w:tr w:rsidR="00DE72CD" w:rsidRPr="008C2396" w14:paraId="6AE6A7BA" w14:textId="77777777" w:rsidTr="000C4177">
        <w:trPr>
          <w:trHeight w:val="182"/>
        </w:trPr>
        <w:tc>
          <w:tcPr>
            <w:tcW w:w="1773" w:type="dxa"/>
            <w:gridSpan w:val="2"/>
            <w:shd w:val="clear" w:color="auto" w:fill="auto"/>
          </w:tcPr>
          <w:p w14:paraId="30B8EBC7" w14:textId="77777777" w:rsidR="00DE72CD" w:rsidRPr="008C2396" w:rsidRDefault="00DE72CD" w:rsidP="000C4177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Estimación</w:t>
            </w:r>
          </w:p>
        </w:tc>
        <w:tc>
          <w:tcPr>
            <w:tcW w:w="8830" w:type="dxa"/>
            <w:gridSpan w:val="3"/>
            <w:shd w:val="clear" w:color="auto" w:fill="auto"/>
          </w:tcPr>
          <w:p w14:paraId="413A0BE2" w14:textId="77777777" w:rsidR="00DE72CD" w:rsidRPr="008C2396" w:rsidRDefault="00DE72CD" w:rsidP="000C4177">
            <w:pPr>
              <w:jc w:val="both"/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2 DIAS</w:t>
            </w:r>
          </w:p>
        </w:tc>
      </w:tr>
      <w:tr w:rsidR="00DE72CD" w:rsidRPr="008C2396" w14:paraId="5B03255E" w14:textId="77777777" w:rsidTr="000C4177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2DBD877A" w14:textId="77777777" w:rsidR="00DE72CD" w:rsidRPr="008C2396" w:rsidRDefault="00DE72CD" w:rsidP="000C4177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Característica/Funcionalidad</w:t>
            </w:r>
          </w:p>
        </w:tc>
      </w:tr>
      <w:tr w:rsidR="00DE72CD" w:rsidRPr="008C2396" w14:paraId="60B3A853" w14:textId="77777777" w:rsidTr="000C4177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734448C3" w14:textId="70BA1354" w:rsidR="00DE72CD" w:rsidRPr="001F4D30" w:rsidRDefault="00DE72CD" w:rsidP="00DE72CD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 xml:space="preserve">Se deberá efectuar la contratación de un servicio de host, más la compra de un dominio, además de efectuar </w:t>
            </w:r>
            <w:r w:rsidR="00A0201A">
              <w:rPr>
                <w:rFonts w:ascii="Verdana" w:hAnsi="Verdana" w:cs="Verdana"/>
                <w:color w:val="A6A6A6"/>
                <w:sz w:val="22"/>
                <w:szCs w:val="22"/>
              </w:rPr>
              <w:t>el certificado de seguridad SSL.</w:t>
            </w:r>
          </w:p>
          <w:p w14:paraId="1DA8683D" w14:textId="2A5E4248" w:rsidR="00DE72CD" w:rsidRPr="00C44862" w:rsidRDefault="00A25715" w:rsidP="000C4177">
            <w:pPr>
              <w:rPr>
                <w:rFonts w:ascii="Verdana" w:hAnsi="Verdana" w:cs="Verdana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color w:val="A6A6A6"/>
                <w:sz w:val="22"/>
                <w:szCs w:val="22"/>
              </w:rPr>
              <w:t>Hostinger parece una opción viable</w:t>
            </w:r>
          </w:p>
        </w:tc>
      </w:tr>
      <w:tr w:rsidR="00DE72CD" w:rsidRPr="008C2396" w14:paraId="213D362C" w14:textId="77777777" w:rsidTr="000C4177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674D72E2" w14:textId="77777777" w:rsidR="00DE72CD" w:rsidRPr="008C2396" w:rsidRDefault="00DE72CD" w:rsidP="000C4177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Razón/Resultado</w:t>
            </w:r>
          </w:p>
        </w:tc>
      </w:tr>
      <w:tr w:rsidR="00DE72CD" w:rsidRPr="008C2396" w14:paraId="20AC7F15" w14:textId="77777777" w:rsidTr="000C4177">
        <w:trPr>
          <w:trHeight w:val="1406"/>
        </w:trPr>
        <w:tc>
          <w:tcPr>
            <w:tcW w:w="10603" w:type="dxa"/>
            <w:gridSpan w:val="5"/>
            <w:shd w:val="clear" w:color="auto" w:fill="FFFFFF"/>
          </w:tcPr>
          <w:p w14:paraId="4454094E" w14:textId="0F96E384" w:rsidR="00DE72CD" w:rsidRPr="008C2396" w:rsidRDefault="00A0201A" w:rsidP="000C4177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Herramientas para el montaje de la página WEB.</w:t>
            </w:r>
          </w:p>
          <w:p w14:paraId="66F5CE93" w14:textId="77777777" w:rsidR="00DE72CD" w:rsidRPr="00A25715" w:rsidRDefault="00DE72CD" w:rsidP="000C4177">
            <w:pPr>
              <w:rPr>
                <w:rFonts w:ascii="Verdana" w:hAnsi="Verdana" w:cs="Verdana"/>
                <w:b/>
                <w:bCs/>
                <w:color w:val="A6A6A6"/>
                <w:sz w:val="22"/>
                <w:szCs w:val="22"/>
              </w:rPr>
            </w:pPr>
          </w:p>
          <w:p w14:paraId="7F02C40D" w14:textId="77777777" w:rsidR="00DE72CD" w:rsidRDefault="00DE72CD" w:rsidP="000C4177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28282115" w14:textId="77777777" w:rsidR="00DE72CD" w:rsidRDefault="00DE72CD" w:rsidP="000C4177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2689EDEF" w14:textId="77777777" w:rsidR="00DE72CD" w:rsidRDefault="00DE72CD" w:rsidP="000C4177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1479B25C" w14:textId="77777777" w:rsidR="00DE72CD" w:rsidRDefault="00DE72CD" w:rsidP="000C4177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1BBC204E" w14:textId="77777777" w:rsidR="00DE72CD" w:rsidRDefault="00DE72CD" w:rsidP="000C4177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  <w:p w14:paraId="1B30229C" w14:textId="77777777" w:rsidR="00DE72CD" w:rsidRPr="008C2396" w:rsidRDefault="00DE72CD" w:rsidP="000C4177">
            <w:pPr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  <w:tr w:rsidR="00DE72CD" w:rsidRPr="008C2396" w14:paraId="110C9201" w14:textId="77777777" w:rsidTr="000C4177">
        <w:trPr>
          <w:trHeight w:val="182"/>
        </w:trPr>
        <w:tc>
          <w:tcPr>
            <w:tcW w:w="10603" w:type="dxa"/>
            <w:gridSpan w:val="5"/>
            <w:shd w:val="clear" w:color="auto" w:fill="A50021"/>
          </w:tcPr>
          <w:p w14:paraId="14941C40" w14:textId="77777777" w:rsidR="00DE72CD" w:rsidRPr="008C2396" w:rsidRDefault="00DE72CD" w:rsidP="000C4177">
            <w:pPr>
              <w:jc w:val="center"/>
              <w:rPr>
                <w:rFonts w:ascii="Verdana" w:hAnsi="Verdana" w:cs="Verdana"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Criterios de Aceptación</w:t>
            </w:r>
          </w:p>
        </w:tc>
      </w:tr>
      <w:tr w:rsidR="00DE72CD" w:rsidRPr="008C2396" w14:paraId="2AE99925" w14:textId="77777777" w:rsidTr="000C4177">
        <w:trPr>
          <w:trHeight w:val="182"/>
        </w:trPr>
        <w:tc>
          <w:tcPr>
            <w:tcW w:w="1092" w:type="dxa"/>
            <w:shd w:val="clear" w:color="auto" w:fill="A6A6A6"/>
          </w:tcPr>
          <w:p w14:paraId="2A49E02B" w14:textId="77777777" w:rsidR="00DE72CD" w:rsidRPr="008C2396" w:rsidRDefault="00DE72CD" w:rsidP="000C4177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Nº</w:t>
            </w:r>
          </w:p>
        </w:tc>
        <w:tc>
          <w:tcPr>
            <w:tcW w:w="1916" w:type="dxa"/>
            <w:gridSpan w:val="2"/>
            <w:shd w:val="clear" w:color="auto" w:fill="A6A6A6"/>
          </w:tcPr>
          <w:p w14:paraId="6F29A71D" w14:textId="77777777" w:rsidR="00DE72CD" w:rsidRPr="008C2396" w:rsidRDefault="00DE72CD" w:rsidP="000C4177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2BFCE70B" w14:textId="77777777" w:rsidR="00DE72CD" w:rsidRPr="008C2396" w:rsidRDefault="00DE72CD" w:rsidP="000C4177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Contexto</w:t>
            </w:r>
          </w:p>
        </w:tc>
        <w:tc>
          <w:tcPr>
            <w:tcW w:w="5024" w:type="dxa"/>
            <w:shd w:val="clear" w:color="auto" w:fill="A6A6A6"/>
          </w:tcPr>
          <w:p w14:paraId="20384CDE" w14:textId="77777777" w:rsidR="00DE72CD" w:rsidRPr="008C2396" w:rsidRDefault="00DE72CD" w:rsidP="000C4177">
            <w:pPr>
              <w:jc w:val="center"/>
              <w:rPr>
                <w:rFonts w:ascii="Verdana" w:hAnsi="Verdana" w:cs="Verdana"/>
                <w:b/>
                <w:sz w:val="22"/>
                <w:szCs w:val="22"/>
              </w:rPr>
            </w:pPr>
            <w:r w:rsidRPr="008C2396">
              <w:rPr>
                <w:rFonts w:ascii="Verdana" w:hAnsi="Verdana" w:cs="Verdana"/>
                <w:b/>
                <w:sz w:val="22"/>
                <w:szCs w:val="22"/>
              </w:rPr>
              <w:t>Evento</w:t>
            </w:r>
          </w:p>
        </w:tc>
      </w:tr>
      <w:tr w:rsidR="00A0201A" w:rsidRPr="008C2396" w14:paraId="3E5133C3" w14:textId="77777777" w:rsidTr="000C4177">
        <w:trPr>
          <w:trHeight w:val="1686"/>
        </w:trPr>
        <w:tc>
          <w:tcPr>
            <w:tcW w:w="1092" w:type="dxa"/>
            <w:shd w:val="clear" w:color="auto" w:fill="FFFFFF"/>
          </w:tcPr>
          <w:p w14:paraId="5EA4F8A1" w14:textId="77777777" w:rsidR="00A0201A" w:rsidRPr="008C2396" w:rsidRDefault="00A0201A" w:rsidP="00A020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1.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79E330AC" w14:textId="01E96DDF" w:rsidR="00A0201A" w:rsidRPr="008C2396" w:rsidRDefault="00A0201A" w:rsidP="00A020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Enlaces</w:t>
            </w:r>
          </w:p>
        </w:tc>
        <w:tc>
          <w:tcPr>
            <w:tcW w:w="2571" w:type="dxa"/>
            <w:shd w:val="clear" w:color="auto" w:fill="FFFFFF"/>
          </w:tcPr>
          <w:p w14:paraId="1BCF1DD0" w14:textId="6460F3AB" w:rsidR="00A0201A" w:rsidRPr="00CE5A0A" w:rsidRDefault="00A0201A" w:rsidP="00A0201A">
            <w:pPr>
              <w:jc w:val="both"/>
              <w:rPr>
                <w:rFonts w:ascii="Verdana" w:hAnsi="Verdana" w:cs="Verdana"/>
                <w:bCs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bCs/>
                <w:color w:val="A6A6A6"/>
                <w:sz w:val="22"/>
                <w:szCs w:val="22"/>
              </w:rPr>
              <w:t>Al ingresar desde el dominio comprado.</w:t>
            </w:r>
          </w:p>
        </w:tc>
        <w:tc>
          <w:tcPr>
            <w:tcW w:w="5024" w:type="dxa"/>
            <w:shd w:val="clear" w:color="auto" w:fill="FFFFFF"/>
          </w:tcPr>
          <w:p w14:paraId="60E7F93B" w14:textId="0E2A96B6" w:rsidR="00A0201A" w:rsidRPr="008C2396" w:rsidRDefault="00A0201A" w:rsidP="00A020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Los enlaces deben de corresponder al dominio y debe de permitir el acceso a la página.</w:t>
            </w:r>
          </w:p>
        </w:tc>
      </w:tr>
      <w:tr w:rsidR="00A0201A" w:rsidRPr="008C2396" w14:paraId="6DD15B9E" w14:textId="77777777" w:rsidTr="000C4177">
        <w:trPr>
          <w:trHeight w:val="1686"/>
        </w:trPr>
        <w:tc>
          <w:tcPr>
            <w:tcW w:w="1092" w:type="dxa"/>
            <w:shd w:val="clear" w:color="auto" w:fill="FFFFFF"/>
          </w:tcPr>
          <w:p w14:paraId="39F3AD2D" w14:textId="168C1EF1" w:rsidR="00A0201A" w:rsidRDefault="00A0201A" w:rsidP="00A020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2.</w:t>
            </w:r>
          </w:p>
        </w:tc>
        <w:tc>
          <w:tcPr>
            <w:tcW w:w="1916" w:type="dxa"/>
            <w:gridSpan w:val="2"/>
            <w:shd w:val="clear" w:color="auto" w:fill="FFFFFF"/>
          </w:tcPr>
          <w:p w14:paraId="5447632D" w14:textId="7FB6BC35" w:rsidR="00A0201A" w:rsidRDefault="00A0201A" w:rsidP="00A020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Host</w:t>
            </w:r>
          </w:p>
        </w:tc>
        <w:tc>
          <w:tcPr>
            <w:tcW w:w="2571" w:type="dxa"/>
            <w:shd w:val="clear" w:color="auto" w:fill="FFFFFF"/>
          </w:tcPr>
          <w:p w14:paraId="51B4884B" w14:textId="7CF1AC94" w:rsidR="00A0201A" w:rsidRDefault="00A0201A" w:rsidP="00A0201A">
            <w:pPr>
              <w:jc w:val="both"/>
              <w:rPr>
                <w:rFonts w:ascii="Verdana" w:hAnsi="Verdana" w:cs="Verdana"/>
                <w:bCs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bCs/>
                <w:color w:val="A6A6A6"/>
                <w:sz w:val="22"/>
                <w:szCs w:val="22"/>
              </w:rPr>
              <w:t>Montaje de la información de la página.</w:t>
            </w:r>
          </w:p>
        </w:tc>
        <w:tc>
          <w:tcPr>
            <w:tcW w:w="5024" w:type="dxa"/>
            <w:shd w:val="clear" w:color="auto" w:fill="FFFFFF"/>
          </w:tcPr>
          <w:p w14:paraId="738A91FF" w14:textId="77777777" w:rsidR="00A0201A" w:rsidRDefault="00A0201A" w:rsidP="00A020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  <w:r>
              <w:rPr>
                <w:rFonts w:ascii="Verdana" w:hAnsi="Verdana" w:cs="Verdana"/>
                <w:color w:val="A6A6A6"/>
                <w:sz w:val="22"/>
                <w:szCs w:val="22"/>
              </w:rPr>
              <w:t>Toda la información cargada debe estar apropiadamente dividida y permitiendo acceder a los usuarios.</w:t>
            </w:r>
          </w:p>
          <w:p w14:paraId="15DD8203" w14:textId="7D1396BB" w:rsidR="00A0201A" w:rsidRDefault="00A0201A" w:rsidP="00A0201A">
            <w:pPr>
              <w:jc w:val="both"/>
              <w:rPr>
                <w:rFonts w:ascii="Verdana" w:hAnsi="Verdana" w:cs="Verdana"/>
                <w:color w:val="A6A6A6"/>
                <w:sz w:val="22"/>
                <w:szCs w:val="22"/>
              </w:rPr>
            </w:pPr>
          </w:p>
        </w:tc>
      </w:tr>
    </w:tbl>
    <w:p w14:paraId="74EF291A" w14:textId="77777777" w:rsidR="00DE72CD" w:rsidRDefault="00DE72CD" w:rsidP="00CF1DBE">
      <w:pPr>
        <w:jc w:val="center"/>
        <w:rPr>
          <w:rFonts w:ascii="Verdana" w:hAnsi="Verdana" w:cs="Verdana"/>
          <w:b/>
          <w:sz w:val="28"/>
          <w:szCs w:val="28"/>
        </w:rPr>
      </w:pPr>
    </w:p>
    <w:p w14:paraId="1E8EDE9A" w14:textId="77777777" w:rsidR="004255EF" w:rsidRPr="008C2396" w:rsidRDefault="004255EF" w:rsidP="00CF1DBE">
      <w:pPr>
        <w:jc w:val="center"/>
        <w:rPr>
          <w:rFonts w:ascii="Verdana" w:hAnsi="Verdana" w:cs="Verdana"/>
          <w:b/>
          <w:sz w:val="28"/>
          <w:szCs w:val="28"/>
        </w:rPr>
      </w:pPr>
    </w:p>
    <w:p w14:paraId="0B5F111A" w14:textId="77777777" w:rsidR="00CC51D2" w:rsidRDefault="00620BBA" w:rsidP="00CC51D2">
      <w:pPr>
        <w:pStyle w:val="Ttulo1"/>
        <w:rPr>
          <w:rFonts w:cs="Verdana"/>
        </w:rPr>
      </w:pPr>
      <w:bookmarkStart w:id="15" w:name="_Toc532221778"/>
      <w:r w:rsidRPr="008C2396">
        <w:rPr>
          <w:rFonts w:cs="Verdana"/>
        </w:rPr>
        <w:t>DISEÑO</w:t>
      </w:r>
      <w:r w:rsidR="0031108D" w:rsidRPr="008C2396">
        <w:rPr>
          <w:rFonts w:cs="Verdana"/>
        </w:rPr>
        <w:t xml:space="preserve"> DE LA ARQUITECTURA DE SOLUCION</w:t>
      </w:r>
      <w:bookmarkEnd w:id="15"/>
      <w:r w:rsidR="0031108D" w:rsidRPr="008C2396">
        <w:rPr>
          <w:rFonts w:cs="Verdana"/>
        </w:rPr>
        <w:t xml:space="preserve"> </w:t>
      </w:r>
    </w:p>
    <w:p w14:paraId="591FD61B" w14:textId="77777777" w:rsidR="00517D47" w:rsidRPr="00517D47" w:rsidRDefault="00517D47" w:rsidP="00517D47">
      <w:pPr>
        <w:rPr>
          <w:lang w:val="es-ES_tradnl" w:eastAsia="en-US"/>
        </w:rPr>
      </w:pPr>
    </w:p>
    <w:p w14:paraId="3565A479" w14:textId="77777777" w:rsidR="00CC51D2" w:rsidRPr="005D0764" w:rsidRDefault="00CC51D2" w:rsidP="00CC51D2">
      <w:pPr>
        <w:ind w:left="-851"/>
        <w:jc w:val="both"/>
        <w:rPr>
          <w:rFonts w:ascii="Verdana" w:hAnsi="Verdana" w:cs="Verdana"/>
          <w:color w:val="BFBFBF"/>
          <w:sz w:val="22"/>
          <w:szCs w:val="22"/>
        </w:rPr>
      </w:pPr>
      <w:r w:rsidRPr="005D0764">
        <w:rPr>
          <w:rFonts w:ascii="Verdana" w:hAnsi="Verdana" w:cs="Verdana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1763878F" w14:textId="77777777" w:rsidR="00B7008A" w:rsidRPr="008C2396" w:rsidRDefault="00B7008A" w:rsidP="008A1BCD">
      <w:pPr>
        <w:jc w:val="both"/>
        <w:rPr>
          <w:rFonts w:ascii="Verdana" w:hAnsi="Verdana" w:cs="Verdana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6DDB3DA7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60542501" w14:textId="77777777" w:rsidR="009F66F0" w:rsidRPr="008C2396" w:rsidRDefault="009F66F0" w:rsidP="00E45C7F">
            <w:pPr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8C2396">
              <w:rPr>
                <w:rFonts w:ascii="Calibri Light" w:hAnsi="Calibri Light" w:cs="Calibri Light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171C9013" w14:textId="77777777" w:rsidR="009F66F0" w:rsidRPr="005D0764" w:rsidRDefault="0044294B" w:rsidP="00E45C7F">
            <w:pPr>
              <w:jc w:val="center"/>
              <w:rPr>
                <w:rFonts w:ascii="Calibri Light" w:hAnsi="Calibri Light" w:cs="Calibri Light"/>
                <w:color w:val="BFBFBF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BFBFBF"/>
                <w:sz w:val="22"/>
                <w:szCs w:val="22"/>
              </w:rPr>
              <w:t>24/02/2022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3DCFF448" w14:textId="77777777" w:rsidR="009F66F0" w:rsidRPr="008C2396" w:rsidRDefault="009F66F0" w:rsidP="00E45C7F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</w:p>
        </w:tc>
      </w:tr>
      <w:tr w:rsidR="00780520" w:rsidRPr="008C2396" w14:paraId="3B73422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ED92529" w14:textId="77777777" w:rsidR="00780520" w:rsidRPr="008C2396" w:rsidRDefault="00780520" w:rsidP="004627A3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8C2396">
              <w:rPr>
                <w:rFonts w:ascii="Calibri Light" w:hAnsi="Calibri Light" w:cs="Calibri Light"/>
                <w:b/>
                <w:sz w:val="22"/>
                <w:szCs w:val="22"/>
                <w:shd w:val="clear" w:color="auto" w:fill="A50021"/>
              </w:rPr>
              <w:lastRenderedPageBreak/>
              <w:t>Vista Lógica</w:t>
            </w:r>
          </w:p>
        </w:tc>
      </w:tr>
      <w:tr w:rsidR="00780520" w:rsidRPr="008C2396" w14:paraId="5307AAD5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FBE9F99" w14:textId="77777777" w:rsidR="00780520" w:rsidRPr="005D0764" w:rsidRDefault="00780520" w:rsidP="004627A3">
            <w:pPr>
              <w:rPr>
                <w:rFonts w:ascii="Calibri Light" w:hAnsi="Calibri Light" w:cs="Calibri Light"/>
                <w:color w:val="BFBFBF"/>
                <w:sz w:val="22"/>
                <w:szCs w:val="22"/>
              </w:rPr>
            </w:pPr>
            <w:r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 xml:space="preserve"> </w:t>
            </w:r>
          </w:p>
          <w:p w14:paraId="012D3CFD" w14:textId="260AEA7F" w:rsidR="008E78C2" w:rsidRPr="008C2396" w:rsidRDefault="00095463" w:rsidP="004627A3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noProof/>
                <w:sz w:val="22"/>
                <w:szCs w:val="22"/>
              </w:rPr>
              <w:drawing>
                <wp:inline distT="0" distB="0" distL="0" distR="0" wp14:anchorId="7CFDAC4B" wp14:editId="6FF1B072">
                  <wp:extent cx="5610225" cy="4210050"/>
                  <wp:effectExtent l="0" t="0" r="0" b="0"/>
                  <wp:docPr id="17" name="Picture 2" descr="Qué es MVC y por que es tan usado en el desarrollo Web – PossibleApp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é es MVC y por que es tan usado en el desarrollo Web – PossibleApp 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EDE">
              <w:rPr>
                <w:rFonts w:ascii="Calibri Light" w:hAnsi="Calibri Light" w:cs="Calibri Light"/>
                <w:b/>
                <w:noProof/>
                <w:sz w:val="22"/>
                <w:szCs w:val="22"/>
              </w:rPr>
              <w:t xml:space="preserve">Modelo </w:t>
            </w:r>
            <w:r w:rsidR="00BC1EF5">
              <w:rPr>
                <w:rFonts w:ascii="Calibri Light" w:hAnsi="Calibri Light" w:cs="Calibri Light"/>
                <w:b/>
                <w:noProof/>
                <w:sz w:val="22"/>
                <w:szCs w:val="22"/>
              </w:rPr>
              <w:t>V</w:t>
            </w:r>
            <w:r w:rsidR="00EA4EDE">
              <w:rPr>
                <w:rFonts w:ascii="Calibri Light" w:hAnsi="Calibri Light" w:cs="Calibri Light"/>
                <w:b/>
                <w:noProof/>
                <w:sz w:val="22"/>
                <w:szCs w:val="22"/>
              </w:rPr>
              <w:t xml:space="preserve">ista </w:t>
            </w:r>
            <w:r w:rsidR="00BC1EF5">
              <w:rPr>
                <w:rFonts w:ascii="Calibri Light" w:hAnsi="Calibri Light" w:cs="Calibri Light"/>
                <w:b/>
                <w:noProof/>
                <w:sz w:val="22"/>
                <w:szCs w:val="22"/>
              </w:rPr>
              <w:t>C</w:t>
            </w:r>
            <w:r w:rsidR="00EA4EDE">
              <w:rPr>
                <w:rFonts w:ascii="Calibri Light" w:hAnsi="Calibri Light" w:cs="Calibri Light"/>
                <w:b/>
                <w:noProof/>
                <w:sz w:val="22"/>
                <w:szCs w:val="22"/>
              </w:rPr>
              <w:t>ontrolador</w:t>
            </w:r>
          </w:p>
          <w:p w14:paraId="416ECEFE" w14:textId="77777777" w:rsidR="00780520" w:rsidRPr="008C2396" w:rsidRDefault="00780520" w:rsidP="004627A3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</w:p>
        </w:tc>
      </w:tr>
      <w:tr w:rsidR="00454D1E" w:rsidRPr="008C2396" w14:paraId="504553B2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8318EEF" w14:textId="77777777" w:rsidR="00C464FB" w:rsidRPr="005D0764" w:rsidRDefault="00454D1E" w:rsidP="004627A3">
            <w:pPr>
              <w:rPr>
                <w:rFonts w:ascii="Calibri Light" w:hAnsi="Calibri Light" w:cs="Calibri Light"/>
                <w:color w:val="BFBFBF"/>
                <w:sz w:val="22"/>
                <w:szCs w:val="22"/>
              </w:rPr>
            </w:pPr>
            <w:r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77A4E49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EA8AA96" w14:textId="77777777" w:rsidR="00D4775A" w:rsidRPr="008C2396" w:rsidRDefault="00D4775A" w:rsidP="004627A3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8C2396">
              <w:rPr>
                <w:rFonts w:ascii="Calibri Light" w:hAnsi="Calibri Light" w:cs="Calibri Light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Calibri Light" w:hAnsi="Calibri Light" w:cs="Calibri Light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5295F402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BE1E26D" w14:textId="77777777" w:rsidR="00D4775A" w:rsidRPr="005D0764" w:rsidRDefault="00F30660" w:rsidP="007707BF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73B82F5C" w14:textId="77777777" w:rsidR="00EE7D3C" w:rsidRPr="005D0764" w:rsidRDefault="00EE7D3C" w:rsidP="004627A3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7BFDCC5D" w14:textId="77777777" w:rsidR="002F0B65" w:rsidRPr="005D0764" w:rsidRDefault="002F0B65" w:rsidP="004627A3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C464FB" w:rsidRPr="008C2396" w14:paraId="7F3F426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DBEE40A" w14:textId="77777777" w:rsidR="00C464FB" w:rsidRPr="005D0764" w:rsidRDefault="00C464FB" w:rsidP="004627A3">
            <w:pPr>
              <w:rPr>
                <w:rFonts w:ascii="Calibri Light" w:hAnsi="Calibri Light" w:cs="Calibri Light"/>
                <w:color w:val="BFBFBF"/>
                <w:sz w:val="22"/>
                <w:szCs w:val="22"/>
              </w:rPr>
            </w:pPr>
            <w:r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5C05FD7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8E2488C" w14:textId="77777777" w:rsidR="00BA6E72" w:rsidRPr="008C2396" w:rsidRDefault="00BA6E72" w:rsidP="004627A3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8C2396">
              <w:rPr>
                <w:rFonts w:ascii="Calibri Light" w:hAnsi="Calibri Light" w:cs="Calibri Light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6B6961AC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CD8EF67" w14:textId="77777777" w:rsidR="00BA6E72" w:rsidRPr="005D0764" w:rsidRDefault="001B0941" w:rsidP="00D02EFD">
            <w:pPr>
              <w:jc w:val="both"/>
              <w:rPr>
                <w:rFonts w:ascii="Calibri Light" w:hAnsi="Calibri Light" w:cs="Calibri Light"/>
                <w:color w:val="BFBFBF"/>
                <w:sz w:val="22"/>
                <w:szCs w:val="22"/>
              </w:rPr>
            </w:pPr>
            <w:r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 xml:space="preserve"> </w:t>
            </w:r>
          </w:p>
          <w:p w14:paraId="59653F52" w14:textId="3049C86A" w:rsidR="00115C2C" w:rsidRPr="005D0764" w:rsidRDefault="00115C2C" w:rsidP="00D02EFD">
            <w:pPr>
              <w:jc w:val="both"/>
              <w:rPr>
                <w:rFonts w:ascii="Calibri Light" w:hAnsi="Calibri Light" w:cs="Calibri Light"/>
                <w:color w:val="BFBFBF"/>
                <w:sz w:val="22"/>
                <w:szCs w:val="22"/>
              </w:rPr>
            </w:pPr>
          </w:p>
          <w:p w14:paraId="1C3B2534" w14:textId="77777777" w:rsidR="00EE7D3C" w:rsidRPr="005D0764" w:rsidRDefault="00EE7D3C" w:rsidP="00D02EFD">
            <w:pPr>
              <w:jc w:val="both"/>
              <w:rPr>
                <w:rFonts w:ascii="Calibri Light" w:hAnsi="Calibri Light" w:cs="Calibri Light"/>
                <w:color w:val="BFBFBF"/>
                <w:sz w:val="22"/>
                <w:szCs w:val="22"/>
              </w:rPr>
            </w:pPr>
          </w:p>
          <w:p w14:paraId="240EEB66" w14:textId="77777777" w:rsidR="00115C2C" w:rsidRPr="005D0764" w:rsidRDefault="00115C2C" w:rsidP="00D02EFD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372D2F" w:rsidRPr="008C2396" w14:paraId="3926BDB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4D4F779" w14:textId="77777777" w:rsidR="00372D2F" w:rsidRPr="005D0764" w:rsidRDefault="00372D2F" w:rsidP="004627A3">
            <w:pPr>
              <w:rPr>
                <w:rFonts w:ascii="Calibri Light" w:hAnsi="Calibri Light" w:cs="Calibri Light"/>
                <w:color w:val="BFBFBF"/>
                <w:sz w:val="22"/>
                <w:szCs w:val="22"/>
              </w:rPr>
            </w:pPr>
            <w:r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49B0BCF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E47F5E3" w14:textId="77777777" w:rsidR="00B808DC" w:rsidRPr="008C2396" w:rsidRDefault="00B808DC" w:rsidP="004627A3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8C2396">
              <w:rPr>
                <w:rFonts w:ascii="Calibri Light" w:hAnsi="Calibri Light" w:cs="Calibri Light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08284512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C4F003E" w14:textId="77777777" w:rsidR="00B808DC" w:rsidRPr="005D0764" w:rsidRDefault="00B808DC" w:rsidP="004627A3">
            <w:pPr>
              <w:rPr>
                <w:rFonts w:ascii="Calibri Light" w:hAnsi="Calibri Light" w:cs="Calibri Light"/>
                <w:color w:val="BFBFBF"/>
                <w:sz w:val="22"/>
                <w:szCs w:val="22"/>
              </w:rPr>
            </w:pPr>
          </w:p>
          <w:p w14:paraId="1DC90532" w14:textId="77777777" w:rsidR="00B808DC" w:rsidRPr="005D0764" w:rsidRDefault="00B808DC" w:rsidP="004627A3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>Se puede utilizar el diagrama UML de despliegue.</w:t>
            </w:r>
          </w:p>
          <w:p w14:paraId="43D90B42" w14:textId="77777777" w:rsidR="00B808DC" w:rsidRPr="005D0764" w:rsidRDefault="00B808DC" w:rsidP="004627A3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7891B060" w14:textId="77777777" w:rsidR="00B808DC" w:rsidRPr="005D0764" w:rsidRDefault="00B808DC" w:rsidP="004627A3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B808DC" w:rsidRPr="008C2396" w14:paraId="5550320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BEE7020" w14:textId="77777777" w:rsidR="00B808DC" w:rsidRPr="005D0764" w:rsidRDefault="00B808DC" w:rsidP="004627A3">
            <w:pPr>
              <w:rPr>
                <w:rFonts w:ascii="Calibri Light" w:hAnsi="Calibri Light" w:cs="Calibri Light"/>
                <w:color w:val="BFBFBF"/>
                <w:sz w:val="22"/>
                <w:szCs w:val="22"/>
              </w:rPr>
            </w:pPr>
            <w:r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77AFDC0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09BE514" w14:textId="77777777" w:rsidR="00BC2005" w:rsidRPr="008C2396" w:rsidRDefault="002A0CFC" w:rsidP="009B2FF4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8C2396">
              <w:rPr>
                <w:rFonts w:ascii="Calibri Light" w:hAnsi="Calibri Light" w:cs="Calibri Light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Calibri Light" w:hAnsi="Calibri Light" w:cs="Calibri Light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78F1C68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098AF05" w14:textId="77777777" w:rsidR="00BC2005" w:rsidRPr="008C2396" w:rsidRDefault="00BC2005" w:rsidP="00620BBA">
            <w:pPr>
              <w:rPr>
                <w:rFonts w:ascii="Calibri Light" w:hAnsi="Calibri Light" w:cs="Calibri Light"/>
                <w:b/>
                <w:color w:val="BFBFBF"/>
                <w:sz w:val="22"/>
                <w:szCs w:val="22"/>
              </w:rPr>
            </w:pPr>
          </w:p>
          <w:p w14:paraId="6C7F13ED" w14:textId="77777777" w:rsidR="00BC2005" w:rsidRDefault="004D0718" w:rsidP="00D73701">
            <w:pPr>
              <w:rPr>
                <w:rFonts w:ascii="Calibri Light" w:hAnsi="Calibri Light" w:cs="Calibri Light"/>
                <w:color w:val="BFBFBF"/>
                <w:sz w:val="22"/>
                <w:szCs w:val="22"/>
              </w:rPr>
            </w:pPr>
            <w:r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Calibri Light" w:hAnsi="Calibri Light" w:cs="Calibri Light"/>
                <w:color w:val="BFBFBF"/>
                <w:sz w:val="22"/>
                <w:szCs w:val="22"/>
              </w:rPr>
              <w:t>.</w:t>
            </w:r>
          </w:p>
          <w:p w14:paraId="622C6561" w14:textId="73D793B0" w:rsidR="005F6F00" w:rsidRDefault="005F6F00" w:rsidP="00D73701"/>
          <w:p w14:paraId="5C3A24DC" w14:textId="77777777" w:rsidR="005F6F00" w:rsidRPr="005F6F00" w:rsidRDefault="005F6F00" w:rsidP="005F6F00">
            <w:pPr>
              <w:jc w:val="center"/>
              <w:rPr>
                <w:b/>
              </w:rPr>
            </w:pPr>
            <w:r w:rsidRPr="005F6F00">
              <w:rPr>
                <w:b/>
              </w:rPr>
              <w:t>Prototipo de Interfaz de registro.</w:t>
            </w:r>
          </w:p>
          <w:p w14:paraId="3DA4F7F8" w14:textId="77777777" w:rsidR="005F6F00" w:rsidRDefault="005F6F00" w:rsidP="00D73701"/>
          <w:p w14:paraId="7CC9BC15" w14:textId="51B3A541" w:rsidR="00BC2005" w:rsidRDefault="00BC2005" w:rsidP="00950F0B">
            <w:pPr>
              <w:jc w:val="center"/>
            </w:pPr>
          </w:p>
          <w:p w14:paraId="62416D69" w14:textId="77777777" w:rsidR="005F6F00" w:rsidRPr="008C2396" w:rsidRDefault="005F6F00" w:rsidP="005F6F00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>
              <w:rPr>
                <w:b/>
              </w:rPr>
              <w:t>Prototipo de plataforma de casos</w:t>
            </w:r>
          </w:p>
          <w:p w14:paraId="030F31AF" w14:textId="77777777" w:rsidR="00BC2005" w:rsidRPr="008C2396" w:rsidRDefault="00BC2005" w:rsidP="00950F0B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</w:p>
        </w:tc>
      </w:tr>
      <w:tr w:rsidR="00372D2F" w:rsidRPr="008C2396" w14:paraId="429D64D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E5B60CC" w14:textId="77777777" w:rsidR="00372D2F" w:rsidRPr="008C2396" w:rsidRDefault="00372D2F" w:rsidP="004627A3">
            <w:pPr>
              <w:rPr>
                <w:rFonts w:ascii="Calibri Light" w:hAnsi="Calibri Light" w:cs="Calibri Light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Calibri Light" w:hAnsi="Calibri Light" w:cs="Calibri Light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3108C93D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2B31D017" w14:textId="77777777" w:rsidR="001200E2" w:rsidRPr="008C2396" w:rsidRDefault="001200E2" w:rsidP="004627A3">
            <w:pPr>
              <w:jc w:val="center"/>
              <w:rPr>
                <w:rFonts w:ascii="Calibri Light" w:hAnsi="Calibri Light" w:cs="Calibri Light"/>
                <w:b/>
                <w:szCs w:val="22"/>
              </w:rPr>
            </w:pPr>
            <w:r w:rsidRPr="008C2396">
              <w:rPr>
                <w:rFonts w:ascii="Calibri Light" w:hAnsi="Calibri Light" w:cs="Calibri Light"/>
                <w:b/>
                <w:szCs w:val="22"/>
              </w:rPr>
              <w:t>Firmas de aceptación</w:t>
            </w:r>
          </w:p>
        </w:tc>
      </w:tr>
      <w:tr w:rsidR="001200E2" w:rsidRPr="008C2396" w14:paraId="133067F8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391CFC8E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8C2396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811B3CC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8C2396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A2B554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8C2396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7B735929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8C2396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26DAF22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3114220" w14:textId="77777777" w:rsidR="001200E2" w:rsidRPr="008C2396" w:rsidRDefault="001200E2" w:rsidP="004627A3">
            <w:pPr>
              <w:jc w:val="both"/>
              <w:rPr>
                <w:rFonts w:ascii="Calibri Light" w:hAnsi="Calibri Light" w:cs="Calibri Light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822A5D6" w14:textId="77777777" w:rsidR="001200E2" w:rsidRPr="008C2396" w:rsidRDefault="001200E2" w:rsidP="004627A3">
            <w:pPr>
              <w:jc w:val="both"/>
              <w:rPr>
                <w:rFonts w:ascii="Calibri Light" w:hAnsi="Calibri Light" w:cs="Calibri Light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440BEE9" w14:textId="77777777" w:rsidR="001200E2" w:rsidRPr="008C2396" w:rsidRDefault="001200E2" w:rsidP="004627A3">
            <w:pPr>
              <w:jc w:val="both"/>
              <w:rPr>
                <w:rFonts w:ascii="Calibri Light" w:hAnsi="Calibri Light" w:cs="Calibri Light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2E8C504" w14:textId="77777777" w:rsidR="001200E2" w:rsidRPr="008C2396" w:rsidRDefault="001200E2" w:rsidP="004627A3">
            <w:pPr>
              <w:jc w:val="both"/>
              <w:rPr>
                <w:rFonts w:ascii="Calibri Light" w:hAnsi="Calibri Light" w:cs="Calibri Light"/>
                <w:color w:val="A6A6A6"/>
                <w:sz w:val="22"/>
                <w:szCs w:val="22"/>
              </w:rPr>
            </w:pPr>
          </w:p>
        </w:tc>
      </w:tr>
    </w:tbl>
    <w:p w14:paraId="3888E237" w14:textId="77777777" w:rsidR="001F438D" w:rsidRPr="008C2396" w:rsidRDefault="001F438D" w:rsidP="008A1BCD">
      <w:pPr>
        <w:jc w:val="both"/>
        <w:rPr>
          <w:rFonts w:ascii="Calibri Light" w:hAnsi="Calibri Light" w:cs="Calibri Light"/>
          <w:sz w:val="20"/>
          <w:szCs w:val="20"/>
        </w:rPr>
      </w:pPr>
    </w:p>
    <w:p w14:paraId="75F83A60" w14:textId="5505868A" w:rsidR="00085727" w:rsidRPr="00517D47" w:rsidRDefault="00D02EFD" w:rsidP="0060282E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Calibri Light" w:hAnsi="Calibri Light" w:cs="Calibri Light"/>
          <w:sz w:val="22"/>
        </w:rPr>
      </w:pPr>
      <w:r w:rsidRPr="008C2396">
        <w:rPr>
          <w:rFonts w:ascii="Calibri Light" w:hAnsi="Calibri Light" w:cs="Calibri Light"/>
          <w:b/>
          <w:sz w:val="22"/>
        </w:rPr>
        <w:t xml:space="preserve">Nota: </w:t>
      </w:r>
      <w:r w:rsidRPr="008C2396">
        <w:rPr>
          <w:rFonts w:ascii="Calibri Light" w:hAnsi="Calibri Light" w:cs="Calibri Light"/>
          <w:sz w:val="22"/>
        </w:rPr>
        <w:t>En caso de considerar limitado el uso de UML</w:t>
      </w:r>
      <w:r w:rsidR="00105633" w:rsidRPr="008C2396">
        <w:rPr>
          <w:rFonts w:ascii="Calibri Light" w:hAnsi="Calibri Light" w:cs="Calibri Light"/>
          <w:sz w:val="22"/>
        </w:rPr>
        <w:t>, es posible utilizar diagramas Ad Hoc.</w:t>
      </w:r>
      <w:r w:rsidR="0060282E" w:rsidRPr="00517D47">
        <w:rPr>
          <w:rFonts w:ascii="Calibri Light" w:hAnsi="Calibri Light" w:cs="Calibri Light"/>
          <w:sz w:val="22"/>
        </w:rPr>
        <w:t xml:space="preserve"> </w:t>
      </w:r>
    </w:p>
    <w:sectPr w:rsidR="00085727" w:rsidRPr="00517D47" w:rsidSect="00BE71BB">
      <w:headerReference w:type="default" r:id="rId25"/>
      <w:footerReference w:type="default" r:id="rId2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7799" w14:textId="77777777" w:rsidR="00B51F3E" w:rsidRDefault="00B51F3E" w:rsidP="00DE32EB">
      <w:pPr>
        <w:pStyle w:val="Sangranormal"/>
      </w:pPr>
      <w:r>
        <w:separator/>
      </w:r>
    </w:p>
  </w:endnote>
  <w:endnote w:type="continuationSeparator" w:id="0">
    <w:p w14:paraId="6D61D0BE" w14:textId="77777777" w:rsidR="00B51F3E" w:rsidRDefault="00B51F3E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2E4D8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7B199F72" w14:textId="77777777" w:rsidTr="00C67CD3">
      <w:trPr>
        <w:trHeight w:val="237"/>
      </w:trPr>
      <w:tc>
        <w:tcPr>
          <w:tcW w:w="1728" w:type="dxa"/>
          <w:vAlign w:val="center"/>
        </w:tcPr>
        <w:p w14:paraId="40721D64" w14:textId="77777777" w:rsidR="00E83F00" w:rsidRPr="004876B3" w:rsidRDefault="00E83F00" w:rsidP="008636A4">
          <w:pPr>
            <w:ind w:right="360"/>
            <w:rPr>
              <w:rFonts w:ascii="Symbol" w:hAnsi="Symbol" w:cs="Wingdings"/>
              <w:sz w:val="20"/>
              <w:szCs w:val="20"/>
            </w:rPr>
          </w:pPr>
        </w:p>
      </w:tc>
      <w:tc>
        <w:tcPr>
          <w:tcW w:w="5580" w:type="dxa"/>
        </w:tcPr>
        <w:p w14:paraId="74DE66E2" w14:textId="77777777" w:rsidR="00E83F00" w:rsidRPr="004876B3" w:rsidRDefault="00E83F00" w:rsidP="001D2EBF">
          <w:pPr>
            <w:jc w:val="center"/>
            <w:rPr>
              <w:rFonts w:ascii="Symbol" w:hAnsi="Symbol" w:cs="Wingdings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131DD8FA" w14:textId="77777777" w:rsidR="00E83F00" w:rsidRPr="004876B3" w:rsidRDefault="00E83F00" w:rsidP="008636A4">
          <w:pPr>
            <w:jc w:val="right"/>
            <w:rPr>
              <w:rFonts w:ascii="Symbol" w:hAnsi="Symbol" w:cs="Wingdings"/>
              <w:sz w:val="20"/>
              <w:szCs w:val="20"/>
            </w:rPr>
          </w:pPr>
        </w:p>
      </w:tc>
    </w:tr>
    <w:tr w:rsidR="00C67CD3" w:rsidRPr="004876B3" w14:paraId="1E075EB4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2106D433" w14:textId="77777777" w:rsidR="00C67CD3" w:rsidRPr="004876B3" w:rsidRDefault="00C67CD3" w:rsidP="00FB46D5">
          <w:pPr>
            <w:rPr>
              <w:rFonts w:ascii="Symbol" w:hAnsi="Symbol" w:cs="Wingdings"/>
              <w:sz w:val="20"/>
              <w:szCs w:val="20"/>
            </w:rPr>
          </w:pPr>
        </w:p>
      </w:tc>
    </w:tr>
  </w:tbl>
  <w:p w14:paraId="1BC8DF62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E7E5" w14:textId="77777777" w:rsidR="00B51F3E" w:rsidRDefault="00B51F3E" w:rsidP="00DE32EB">
      <w:pPr>
        <w:pStyle w:val="Sangranormal"/>
      </w:pPr>
      <w:r>
        <w:separator/>
      </w:r>
    </w:p>
  </w:footnote>
  <w:footnote w:type="continuationSeparator" w:id="0">
    <w:p w14:paraId="2051BB23" w14:textId="77777777" w:rsidR="00B51F3E" w:rsidRDefault="00B51F3E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6EEB119C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59014E55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2226F364" w14:textId="77777777" w:rsidR="005F2B70" w:rsidRPr="00C225FB" w:rsidRDefault="006E5A55" w:rsidP="006E5A55">
          <w:pPr>
            <w:widowControl w:val="0"/>
            <w:rPr>
              <w:sz w:val="16"/>
              <w:szCs w:val="16"/>
            </w:rPr>
          </w:pPr>
          <w:r>
            <w:rPr>
              <w:noProof/>
            </w:rPr>
            <w:t>Página WEB Yair Valderrama González</w:t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4B53F501" w14:textId="77777777" w:rsidR="00E87D59" w:rsidRPr="00F77CCF" w:rsidRDefault="00F77CCF" w:rsidP="00E87D59">
          <w:pPr>
            <w:widowControl w:val="0"/>
            <w:jc w:val="center"/>
            <w:rPr>
              <w:rFonts w:ascii="Calibri Light" w:hAnsi="Calibri Light" w:cs="Calibri Light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Calibri Light" w:hAnsi="Calibri Light" w:cs="Calibri Light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Calibri Light" w:hAnsi="Calibri Light" w:cs="Calibri Light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Calibri Light" w:hAnsi="Calibri Light" w:cs="Calibri Light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Calibri Light" w:hAnsi="Calibri Light" w:cs="Calibri Light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Calibri Light" w:hAnsi="Calibri Light" w:cs="Calibri Light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59DC5DE4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B0F7D3D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C4478D5" w14:textId="77777777" w:rsidR="00572249" w:rsidRPr="005F2B70" w:rsidRDefault="005F2B70" w:rsidP="00924133">
          <w:pPr>
            <w:widowControl w:val="0"/>
            <w:rPr>
              <w:rFonts w:ascii="Calibri Light" w:hAnsi="Calibri Light" w:cs="Calibri Light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Calibri Light" w:hAnsi="Calibri Light" w:cs="Calibri Light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53259FAB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60ADDD9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9EDCEDC" w14:textId="77777777" w:rsidR="00DD1328" w:rsidRPr="005F2B70" w:rsidRDefault="005F2B70" w:rsidP="00DD1328">
          <w:pPr>
            <w:widowControl w:val="0"/>
            <w:rPr>
              <w:rFonts w:ascii="Calibri Light" w:hAnsi="Calibri Light" w:cs="Calibri Light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Calibri Light" w:hAnsi="Calibri Light" w:cs="Calibri Light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025CC9C3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56B437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5F088FC9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Calibri Light" w:hAnsi="Calibri Light" w:cs="Calibri Light"/>
              <w:b/>
              <w:sz w:val="16"/>
              <w:szCs w:val="16"/>
            </w:rPr>
          </w:pPr>
          <w:r w:rsidRPr="005F2B70">
            <w:rPr>
              <w:rFonts w:ascii="Calibri Light" w:hAnsi="Calibri Light" w:cs="Calibri Light"/>
              <w:b/>
              <w:sz w:val="16"/>
              <w:szCs w:val="16"/>
            </w:rPr>
            <w:t xml:space="preserve">Código: </w:t>
          </w:r>
          <w:r w:rsidR="002C43E6">
            <w:rPr>
              <w:rFonts w:ascii="Calibri Light" w:hAnsi="Calibri Light" w:cs="Calibri Light"/>
              <w:b/>
              <w:sz w:val="16"/>
              <w:szCs w:val="16"/>
            </w:rPr>
            <w:t>-</w:t>
          </w:r>
          <w:r w:rsidR="006E5A55">
            <w:rPr>
              <w:rFonts w:ascii="Calibri Light" w:hAnsi="Calibri Light" w:cs="Calibri Light"/>
              <w:b/>
              <w:sz w:val="16"/>
              <w:szCs w:val="16"/>
            </w:rPr>
            <w:t>N/A</w:t>
          </w:r>
        </w:p>
      </w:tc>
      <w:tc>
        <w:tcPr>
          <w:tcW w:w="1542" w:type="dxa"/>
          <w:shd w:val="clear" w:color="auto" w:fill="auto"/>
          <w:vAlign w:val="center"/>
        </w:tcPr>
        <w:p w14:paraId="66810482" w14:textId="77777777" w:rsidR="00DD1328" w:rsidRPr="005F2B70" w:rsidRDefault="005F2B70" w:rsidP="00DD1328">
          <w:pPr>
            <w:pStyle w:val="Encabezado"/>
            <w:widowControl w:val="0"/>
            <w:rPr>
              <w:rFonts w:ascii="Calibri Light" w:hAnsi="Calibri Light" w:cs="Calibri Light"/>
              <w:b/>
              <w:sz w:val="16"/>
              <w:szCs w:val="16"/>
            </w:rPr>
          </w:pPr>
          <w:r w:rsidRPr="005F2B70">
            <w:rPr>
              <w:rFonts w:ascii="Calibri Light" w:hAnsi="Calibri Light" w:cs="Calibri Light"/>
              <w:b/>
              <w:sz w:val="16"/>
              <w:szCs w:val="16"/>
            </w:rPr>
            <w:t xml:space="preserve">Versión: </w:t>
          </w:r>
          <w:r w:rsidR="00D1764B">
            <w:rPr>
              <w:rFonts w:ascii="Calibri Light" w:hAnsi="Calibri Light" w:cs="Calibri Light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7E96DE0B" w14:textId="16316B6E" w:rsidR="00DD1328" w:rsidRPr="005F2B70" w:rsidRDefault="005F2B70" w:rsidP="00DD1328">
          <w:pPr>
            <w:pStyle w:val="Encabezado"/>
            <w:widowControl w:val="0"/>
            <w:rPr>
              <w:rFonts w:ascii="Calibri Light" w:hAnsi="Calibri Light" w:cs="Calibri Light"/>
              <w:b/>
              <w:sz w:val="16"/>
              <w:szCs w:val="16"/>
            </w:rPr>
          </w:pPr>
          <w:r w:rsidRPr="005F2B70">
            <w:rPr>
              <w:rFonts w:ascii="Calibri Light" w:hAnsi="Calibri Light" w:cs="Calibri Light"/>
              <w:b/>
              <w:sz w:val="16"/>
              <w:szCs w:val="16"/>
            </w:rPr>
            <w:t xml:space="preserve">Fecha: </w:t>
          </w:r>
          <w:r w:rsidR="006E5A55">
            <w:rPr>
              <w:rFonts w:ascii="Calibri Light" w:hAnsi="Calibri Light" w:cs="Calibri Light"/>
              <w:b/>
              <w:sz w:val="16"/>
              <w:szCs w:val="16"/>
            </w:rPr>
            <w:t>15</w:t>
          </w:r>
          <w:r w:rsidR="007675B9">
            <w:rPr>
              <w:rFonts w:ascii="Calibri Light" w:hAnsi="Calibri Light" w:cs="Calibri Light"/>
              <w:b/>
              <w:sz w:val="16"/>
              <w:szCs w:val="16"/>
            </w:rPr>
            <w:t>/</w:t>
          </w:r>
          <w:r w:rsidR="00FF195F">
            <w:rPr>
              <w:rFonts w:ascii="Calibri Light" w:hAnsi="Calibri Light" w:cs="Calibri Light"/>
              <w:b/>
              <w:sz w:val="16"/>
              <w:szCs w:val="16"/>
            </w:rPr>
            <w:t>07</w:t>
          </w:r>
          <w:r w:rsidR="007675B9">
            <w:rPr>
              <w:rFonts w:ascii="Calibri Light" w:hAnsi="Calibri Light" w:cs="Calibri Light"/>
              <w:b/>
              <w:sz w:val="16"/>
              <w:szCs w:val="16"/>
            </w:rPr>
            <w:t>/2022</w:t>
          </w:r>
        </w:p>
      </w:tc>
      <w:tc>
        <w:tcPr>
          <w:tcW w:w="1478" w:type="dxa"/>
          <w:shd w:val="clear" w:color="auto" w:fill="auto"/>
          <w:vAlign w:val="center"/>
        </w:tcPr>
        <w:p w14:paraId="7CD13EA2" w14:textId="77777777" w:rsidR="00DD1328" w:rsidRPr="005F2B70" w:rsidRDefault="005F2B70" w:rsidP="00DD1328">
          <w:pPr>
            <w:widowControl w:val="0"/>
            <w:rPr>
              <w:rFonts w:ascii="Calibri Light" w:hAnsi="Calibri Light" w:cs="Calibri Light"/>
              <w:b/>
              <w:sz w:val="16"/>
              <w:szCs w:val="16"/>
            </w:rPr>
          </w:pPr>
          <w:r w:rsidRPr="005F2B70">
            <w:rPr>
              <w:rFonts w:ascii="Calibri Light" w:hAnsi="Calibri Light" w:cs="Calibri Light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Calibri Light" w:hAnsi="Calibri Light" w:cs="Calibri Light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Calibri Light" w:hAnsi="Calibri Light" w:cs="Calibri Light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Calibri Light" w:hAnsi="Calibri Light" w:cs="Calibri Light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Calibri Light" w:hAnsi="Calibri Light" w:cs="Calibri Light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Calibri Light" w:hAnsi="Calibri Light" w:cs="Calibri Light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Calibri Light" w:hAnsi="Calibri Light" w:cs="Calibri Light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Calibri Light" w:hAnsi="Calibri Light" w:cs="Calibri Light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Calibri Light" w:hAnsi="Calibri Light" w:cs="Calibri Light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Calibri Light" w:hAnsi="Calibri Light" w:cs="Calibri Light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Calibri Light" w:hAnsi="Calibri Light" w:cs="Calibri Light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Calibri Light" w:hAnsi="Calibri Light" w:cs="Calibri Light"/>
              <w:b/>
              <w:bCs/>
              <w:sz w:val="16"/>
              <w:szCs w:val="16"/>
            </w:rPr>
            <w:fldChar w:fldCharType="end"/>
          </w:r>
        </w:p>
      </w:tc>
    </w:tr>
  </w:tbl>
  <w:p w14:paraId="3CB4E986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Normal" w:hAnsi="Norma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Courier New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Courier New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Courier New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Courier New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Courier New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Courier New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Normal" w:hAnsi="Norma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Normal" w:hAnsi="Norma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Normal" w:hAnsi="Norma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Courier New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Courier New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Courier New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Courier New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Courier New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Courier New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Courier New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Courier New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Courier New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Calibri Light" w:hAnsi="Calibri Light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Normal" w:hAnsi="Norma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ourier New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Courier New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Courier New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Courier New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Courier New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Courier New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Courier New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Courier New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Courier New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Normal" w:hAnsi="Norma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Normal" w:hAnsi="Norm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Normal" w:hAnsi="Norma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Normal" w:hAnsi="Norma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Normal" w:hAnsi="Norm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Normal" w:hAnsi="Norma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Normal" w:hAnsi="Norma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Symbol" w:eastAsia="Courier New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Normal" w:hAnsi="Norm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Normal" w:hAnsi="Norma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Normal" w:hAnsi="Norma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Normal" w:hAnsi="Norma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Normal" w:hAnsi="Norma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alibri Light" w:hAnsi="Calibri Light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Normal" w:hAnsi="Norm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Normal" w:hAnsi="Norm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Normal" w:hAnsi="Norma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Calibri Light" w:eastAsia="Courier New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Calibri Light" w:hAnsi="Calibri Light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Normal" w:hAnsi="Norma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Symbol" w:hAnsi="Symbol" w:cs="Symbo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Calibri Light" w:hAnsi="Calibri Light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Normal" w:hAnsi="Norma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Symbol" w:hAnsi="Symbol" w:cs="Symbo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Calibri Light" w:hAnsi="Calibri Light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Normal" w:hAnsi="Norma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Symbol" w:hAnsi="Symbol" w:cs="Symbol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Calibri Light" w:hAnsi="Calibri Light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Normal" w:hAnsi="Norma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Symbol" w:hAnsi="Symbol" w:cs="Symbol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Calibri Light" w:hAnsi="Calibri Light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Normal" w:hAnsi="Norma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Symbol" w:hAnsi="Symbol" w:cs="Symbol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Calibri Light" w:hAnsi="Calibri Light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Normal" w:hAnsi="Norm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Normal" w:hAnsi="Norma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Normal" w:hAnsi="Norma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9" w15:restartNumberingAfterBreak="0">
    <w:nsid w:val="1CC15BC3"/>
    <w:multiLevelType w:val="hybridMultilevel"/>
    <w:tmpl w:val="3D8C7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Normal" w:hAnsi="Norm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Calibri Light" w:hAnsi="Calibri Ligh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Normal" w:hAnsi="Norma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Calibri Light" w:hAnsi="Calibri Ligh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Normal" w:hAnsi="Norma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Calibri Light" w:hAnsi="Calibri Light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Normal" w:hAnsi="Norm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Symbol" w:hAnsi="Symbol" w:cs="Symbol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Calibri Light" w:hAnsi="Calibri Light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Normal" w:hAnsi="Norma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Symbol" w:hAnsi="Symbol" w:cs="Symbol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Calibri Light" w:hAnsi="Calibri Light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Normal" w:hAnsi="Norma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Symbol" w:hAnsi="Symbol" w:cs="Symbol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Calibri Light" w:hAnsi="Calibri Light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Normal" w:hAnsi="Norm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Normal" w:hAnsi="Norma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Normal" w:eastAsia="Courier New" w:hAnsi="Normal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Normal" w:hAnsi="Norm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Normal" w:hAnsi="Norma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Normal" w:hAnsi="Norm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Normal" w:hAnsi="Norma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Normal" w:hAnsi="Norma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Normal" w:hAnsi="Norma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Normal" w:hAnsi="Norma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Normal" w:hAnsi="Norma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Normal" w:hAnsi="Norma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Normal" w:hAnsi="Norma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Normal" w:hAnsi="Normal" w:hint="default"/>
        <w:sz w:val="20"/>
      </w:rPr>
    </w:lvl>
  </w:abstractNum>
  <w:abstractNum w:abstractNumId="27" w15:restartNumberingAfterBreak="0">
    <w:nsid w:val="473613CB"/>
    <w:multiLevelType w:val="hybridMultilevel"/>
    <w:tmpl w:val="12246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Normal" w:hAnsi="Norm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Normal" w:hAnsi="Norm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Normal" w:hAnsi="Norma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29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Normal" w:hAnsi="Norm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Normal" w:hAnsi="Norma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Normal" w:hAnsi="Norma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30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Normal" w:hAnsi="Norm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Normal" w:hAnsi="Norma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63D64"/>
    <w:multiLevelType w:val="hybridMultilevel"/>
    <w:tmpl w:val="B8CCE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Normal" w:hAnsi="Norm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Normal" w:hAnsi="Norma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Normal" w:hAnsi="Norma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36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Normal" w:hAnsi="Norm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Normal" w:hAnsi="Norma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Normal" w:hAnsi="Norma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Normal" w:hAnsi="Norma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Normal" w:hAnsi="Norma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Normal" w:hAnsi="Norma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Normal" w:hAnsi="Norma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Normal" w:hAnsi="Norma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Normal" w:hAnsi="Normal" w:hint="default"/>
        <w:sz w:val="20"/>
      </w:rPr>
    </w:lvl>
  </w:abstractNum>
  <w:abstractNum w:abstractNumId="37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Normal" w:hAnsi="Norm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Symbol" w:hAnsi="Symbol" w:cs="Symbol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Calibri Light" w:hAnsi="Calibri Light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Normal" w:hAnsi="Norma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Symbol" w:hAnsi="Symbol" w:cs="Symbol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Calibri Light" w:hAnsi="Calibri Light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Normal" w:hAnsi="Norma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Symbol" w:hAnsi="Symbol" w:cs="Symbol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Calibri Light" w:hAnsi="Calibri Light" w:hint="default"/>
      </w:rPr>
    </w:lvl>
  </w:abstractNum>
  <w:abstractNum w:abstractNumId="38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Normal" w:hAnsi="Norm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Normal" w:hAnsi="Norma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Normal" w:hAnsi="Norma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alibri Light" w:hAnsi="Calibri Light" w:hint="default"/>
      </w:rPr>
    </w:lvl>
  </w:abstractNum>
  <w:abstractNum w:abstractNumId="41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C265F9"/>
    <w:multiLevelType w:val="hybridMultilevel"/>
    <w:tmpl w:val="79A40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Normal" w:hAnsi="Norm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Normal" w:hAnsi="Norma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Normal" w:hAnsi="Norma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44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Normal" w:hAnsi="Norma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Normal" w:hAnsi="Norm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Normal" w:hAnsi="Norma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Normal" w:hAnsi="Norma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alibri Light" w:hAnsi="Calibri Light" w:hint="default"/>
      </w:rPr>
    </w:lvl>
  </w:abstractNum>
  <w:abstractNum w:abstractNumId="45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Normal" w:hAnsi="Norma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Calibri Light" w:hAnsi="Calibri Light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Normal" w:hAnsi="Norma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Symbol" w:hAnsi="Symbol" w:cs="Symbol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Calibri Light" w:hAnsi="Calibri Light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Normal" w:hAnsi="Norma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Symbol" w:hAnsi="Symbol" w:cs="Symbol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Calibri Light" w:hAnsi="Calibri Light" w:hint="default"/>
      </w:rPr>
    </w:lvl>
  </w:abstractNum>
  <w:num w:numId="1" w16cid:durableId="1645810422">
    <w:abstractNumId w:val="2"/>
  </w:num>
  <w:num w:numId="2" w16cid:durableId="575895622">
    <w:abstractNumId w:val="14"/>
  </w:num>
  <w:num w:numId="3" w16cid:durableId="1987783676">
    <w:abstractNumId w:val="22"/>
  </w:num>
  <w:num w:numId="4" w16cid:durableId="253439097">
    <w:abstractNumId w:val="40"/>
  </w:num>
  <w:num w:numId="5" w16cid:durableId="1351763949">
    <w:abstractNumId w:val="37"/>
  </w:num>
  <w:num w:numId="6" w16cid:durableId="416561239">
    <w:abstractNumId w:val="44"/>
  </w:num>
  <w:num w:numId="7" w16cid:durableId="437337920">
    <w:abstractNumId w:val="17"/>
  </w:num>
  <w:num w:numId="8" w16cid:durableId="925844144">
    <w:abstractNumId w:val="24"/>
  </w:num>
  <w:num w:numId="9" w16cid:durableId="181744165">
    <w:abstractNumId w:val="23"/>
  </w:num>
  <w:num w:numId="10" w16cid:durableId="1935940714">
    <w:abstractNumId w:val="33"/>
  </w:num>
  <w:num w:numId="11" w16cid:durableId="1359816707">
    <w:abstractNumId w:val="11"/>
  </w:num>
  <w:num w:numId="12" w16cid:durableId="863639322">
    <w:abstractNumId w:val="18"/>
  </w:num>
  <w:num w:numId="13" w16cid:durableId="111870718">
    <w:abstractNumId w:val="29"/>
  </w:num>
  <w:num w:numId="14" w16cid:durableId="1861356948">
    <w:abstractNumId w:val="12"/>
  </w:num>
  <w:num w:numId="15" w16cid:durableId="152334003">
    <w:abstractNumId w:val="13"/>
  </w:num>
  <w:num w:numId="16" w16cid:durableId="686948521">
    <w:abstractNumId w:val="25"/>
  </w:num>
  <w:num w:numId="17" w16cid:durableId="2116552754">
    <w:abstractNumId w:val="34"/>
  </w:num>
  <w:num w:numId="18" w16cid:durableId="153882645">
    <w:abstractNumId w:val="42"/>
  </w:num>
  <w:num w:numId="19" w16cid:durableId="555554754">
    <w:abstractNumId w:val="39"/>
  </w:num>
  <w:num w:numId="20" w16cid:durableId="843320310">
    <w:abstractNumId w:val="38"/>
  </w:num>
  <w:num w:numId="21" w16cid:durableId="244606220">
    <w:abstractNumId w:val="45"/>
  </w:num>
  <w:num w:numId="22" w16cid:durableId="992755026">
    <w:abstractNumId w:val="32"/>
  </w:num>
  <w:num w:numId="23" w16cid:durableId="555823624">
    <w:abstractNumId w:val="31"/>
  </w:num>
  <w:num w:numId="24" w16cid:durableId="732967859">
    <w:abstractNumId w:val="16"/>
  </w:num>
  <w:num w:numId="25" w16cid:durableId="685595271">
    <w:abstractNumId w:val="30"/>
  </w:num>
  <w:num w:numId="26" w16cid:durableId="753280789">
    <w:abstractNumId w:val="20"/>
  </w:num>
  <w:num w:numId="27" w16cid:durableId="259989837">
    <w:abstractNumId w:val="28"/>
  </w:num>
  <w:num w:numId="28" w16cid:durableId="1189753317">
    <w:abstractNumId w:val="41"/>
  </w:num>
  <w:num w:numId="29" w16cid:durableId="1276130446">
    <w:abstractNumId w:val="15"/>
  </w:num>
  <w:num w:numId="30" w16cid:durableId="1636519360">
    <w:abstractNumId w:val="21"/>
  </w:num>
  <w:num w:numId="31" w16cid:durableId="139856414">
    <w:abstractNumId w:val="36"/>
  </w:num>
  <w:num w:numId="32" w16cid:durableId="1468357081">
    <w:abstractNumId w:val="26"/>
  </w:num>
  <w:num w:numId="33" w16cid:durableId="702706018">
    <w:abstractNumId w:val="35"/>
  </w:num>
  <w:num w:numId="34" w16cid:durableId="251819153">
    <w:abstractNumId w:val="43"/>
  </w:num>
  <w:num w:numId="35" w16cid:durableId="1057513141">
    <w:abstractNumId w:val="19"/>
  </w:num>
  <w:num w:numId="36" w16cid:durableId="547953833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3BFE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3553D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72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5463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42B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47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4269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14D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1582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BB8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84D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4D30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5FF5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1B94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97424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343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0F7A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5495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36A24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3910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A76DA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EF5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A99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27B"/>
    <w:rsid w:val="0040372D"/>
    <w:rsid w:val="004049FF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2AF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5EF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B2F"/>
    <w:rsid w:val="00441F8D"/>
    <w:rsid w:val="00442792"/>
    <w:rsid w:val="004428F3"/>
    <w:rsid w:val="0044294B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4364"/>
    <w:rsid w:val="00475C60"/>
    <w:rsid w:val="004760AA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4B4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D0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1B6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15AF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59D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646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1FF2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018"/>
    <w:rsid w:val="005E6796"/>
    <w:rsid w:val="005E6DB8"/>
    <w:rsid w:val="005F024C"/>
    <w:rsid w:val="005F07D5"/>
    <w:rsid w:val="005F0835"/>
    <w:rsid w:val="005F0EE0"/>
    <w:rsid w:val="005F1958"/>
    <w:rsid w:val="005F2B70"/>
    <w:rsid w:val="005F31D6"/>
    <w:rsid w:val="005F3A7F"/>
    <w:rsid w:val="005F4135"/>
    <w:rsid w:val="005F59A1"/>
    <w:rsid w:val="005F6DCE"/>
    <w:rsid w:val="005F6EF2"/>
    <w:rsid w:val="005F6F00"/>
    <w:rsid w:val="005F70FA"/>
    <w:rsid w:val="005F7641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282E"/>
    <w:rsid w:val="00603BC9"/>
    <w:rsid w:val="0060407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562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6D8F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2676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5DBF"/>
    <w:rsid w:val="006C727F"/>
    <w:rsid w:val="006C72DB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BAF"/>
    <w:rsid w:val="006E4F73"/>
    <w:rsid w:val="006E57CB"/>
    <w:rsid w:val="006E5A55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5B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ACE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0C0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6F80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7F7B19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08A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E0C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99D"/>
    <w:rsid w:val="008B2AE4"/>
    <w:rsid w:val="008B2DEA"/>
    <w:rsid w:val="008B324D"/>
    <w:rsid w:val="008B4030"/>
    <w:rsid w:val="008B4805"/>
    <w:rsid w:val="008B4F0B"/>
    <w:rsid w:val="008B6034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1E9"/>
    <w:rsid w:val="008C2396"/>
    <w:rsid w:val="008C29B0"/>
    <w:rsid w:val="008C4E2E"/>
    <w:rsid w:val="008C594F"/>
    <w:rsid w:val="008C5DBE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E78C2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08E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1E28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27CD4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6DCE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618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0764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6D6C"/>
    <w:rsid w:val="009C7A79"/>
    <w:rsid w:val="009D1A5A"/>
    <w:rsid w:val="009D241A"/>
    <w:rsid w:val="009D2952"/>
    <w:rsid w:val="009D2C9B"/>
    <w:rsid w:val="009D2D37"/>
    <w:rsid w:val="009D34B8"/>
    <w:rsid w:val="009D3682"/>
    <w:rsid w:val="009D3834"/>
    <w:rsid w:val="009D3B67"/>
    <w:rsid w:val="009D408A"/>
    <w:rsid w:val="009D4299"/>
    <w:rsid w:val="009D4569"/>
    <w:rsid w:val="009D4E45"/>
    <w:rsid w:val="009D4E69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BE9"/>
    <w:rsid w:val="009F4DBC"/>
    <w:rsid w:val="009F5CFE"/>
    <w:rsid w:val="009F66F0"/>
    <w:rsid w:val="009F6FDF"/>
    <w:rsid w:val="009F76AC"/>
    <w:rsid w:val="00A006BD"/>
    <w:rsid w:val="00A006E0"/>
    <w:rsid w:val="00A015DF"/>
    <w:rsid w:val="00A0201A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7F9"/>
    <w:rsid w:val="00A0491A"/>
    <w:rsid w:val="00A0496E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CBD"/>
    <w:rsid w:val="00A15EA6"/>
    <w:rsid w:val="00A16B0F"/>
    <w:rsid w:val="00A16DA3"/>
    <w:rsid w:val="00A1741A"/>
    <w:rsid w:val="00A21A13"/>
    <w:rsid w:val="00A22869"/>
    <w:rsid w:val="00A24242"/>
    <w:rsid w:val="00A24450"/>
    <w:rsid w:val="00A24CE5"/>
    <w:rsid w:val="00A24D25"/>
    <w:rsid w:val="00A24DA2"/>
    <w:rsid w:val="00A25715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72B"/>
    <w:rsid w:val="00A45DD4"/>
    <w:rsid w:val="00A461FC"/>
    <w:rsid w:val="00A46329"/>
    <w:rsid w:val="00A4678D"/>
    <w:rsid w:val="00A46EEC"/>
    <w:rsid w:val="00A47219"/>
    <w:rsid w:val="00A5024B"/>
    <w:rsid w:val="00A50680"/>
    <w:rsid w:val="00A51DA5"/>
    <w:rsid w:val="00A51E01"/>
    <w:rsid w:val="00A520C9"/>
    <w:rsid w:val="00A52CA8"/>
    <w:rsid w:val="00A52DE6"/>
    <w:rsid w:val="00A53602"/>
    <w:rsid w:val="00A53E03"/>
    <w:rsid w:val="00A54285"/>
    <w:rsid w:val="00A547E3"/>
    <w:rsid w:val="00A54943"/>
    <w:rsid w:val="00A573E6"/>
    <w:rsid w:val="00A6068F"/>
    <w:rsid w:val="00A618F3"/>
    <w:rsid w:val="00A62891"/>
    <w:rsid w:val="00A629A6"/>
    <w:rsid w:val="00A62A70"/>
    <w:rsid w:val="00A62C26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67773"/>
    <w:rsid w:val="00A7048A"/>
    <w:rsid w:val="00A7086C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4360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05B0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2D1E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3F1A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0F36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2BE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3E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72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080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1EF5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16C"/>
    <w:rsid w:val="00BE4913"/>
    <w:rsid w:val="00BE4AA7"/>
    <w:rsid w:val="00BE563D"/>
    <w:rsid w:val="00BE5AEF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276A1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37B36"/>
    <w:rsid w:val="00C40884"/>
    <w:rsid w:val="00C41D9D"/>
    <w:rsid w:val="00C4251B"/>
    <w:rsid w:val="00C42C2B"/>
    <w:rsid w:val="00C432F9"/>
    <w:rsid w:val="00C436C1"/>
    <w:rsid w:val="00C44862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7EB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A6B31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60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4DA1"/>
    <w:rsid w:val="00CE5A0A"/>
    <w:rsid w:val="00CE5A9A"/>
    <w:rsid w:val="00CE6106"/>
    <w:rsid w:val="00CE653C"/>
    <w:rsid w:val="00CE7695"/>
    <w:rsid w:val="00CE77D6"/>
    <w:rsid w:val="00CE7BAD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6E7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6F6D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40DE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825"/>
    <w:rsid w:val="00D66D59"/>
    <w:rsid w:val="00D70136"/>
    <w:rsid w:val="00D71ACF"/>
    <w:rsid w:val="00D71BF3"/>
    <w:rsid w:val="00D72A37"/>
    <w:rsid w:val="00D7357B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4AB0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AC0"/>
    <w:rsid w:val="00DE6B2C"/>
    <w:rsid w:val="00DE6DF5"/>
    <w:rsid w:val="00DE72B3"/>
    <w:rsid w:val="00DE72CD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64CF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07268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502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1A21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055"/>
    <w:rsid w:val="00E8173C"/>
    <w:rsid w:val="00E81802"/>
    <w:rsid w:val="00E81EE9"/>
    <w:rsid w:val="00E829F7"/>
    <w:rsid w:val="00E83F00"/>
    <w:rsid w:val="00E8408F"/>
    <w:rsid w:val="00E84444"/>
    <w:rsid w:val="00E84605"/>
    <w:rsid w:val="00E85C88"/>
    <w:rsid w:val="00E860F6"/>
    <w:rsid w:val="00E8715A"/>
    <w:rsid w:val="00E875AF"/>
    <w:rsid w:val="00E878D8"/>
    <w:rsid w:val="00E87D59"/>
    <w:rsid w:val="00E90325"/>
    <w:rsid w:val="00E9107D"/>
    <w:rsid w:val="00E91DD1"/>
    <w:rsid w:val="00E92AC7"/>
    <w:rsid w:val="00E92E9A"/>
    <w:rsid w:val="00E92FA5"/>
    <w:rsid w:val="00E930AC"/>
    <w:rsid w:val="00E93335"/>
    <w:rsid w:val="00E933A2"/>
    <w:rsid w:val="00E93844"/>
    <w:rsid w:val="00E9384F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4EDE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596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4CEF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4D63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30C2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BF"/>
    <w:rsid w:val="00FD66E2"/>
    <w:rsid w:val="00FD6C93"/>
    <w:rsid w:val="00FD6FA3"/>
    <w:rsid w:val="00FD79CA"/>
    <w:rsid w:val="00FD7C37"/>
    <w:rsid w:val="00FE0143"/>
    <w:rsid w:val="00FE032C"/>
    <w:rsid w:val="00FE188C"/>
    <w:rsid w:val="00FE2070"/>
    <w:rsid w:val="00FE230D"/>
    <w:rsid w:val="00FE27AD"/>
    <w:rsid w:val="00FE308A"/>
    <w:rsid w:val="00FE3BDB"/>
    <w:rsid w:val="00FE57AC"/>
    <w:rsid w:val="00FE5AA1"/>
    <w:rsid w:val="00FE6078"/>
    <w:rsid w:val="00FE7DB6"/>
    <w:rsid w:val="00FF01BB"/>
    <w:rsid w:val="00FF0D5F"/>
    <w:rsid w:val="00FF19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CC4691"/>
  <w15:docId w15:val="{51D2EE8D-7CBC-4611-8B33-759C5DDC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A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Calibri Light" w:hAnsi="Calibri Light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Calibri Light" w:hAnsi="Calibri Light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Symbol" w:hAnsi="Symbol" w:cs="Symbol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 Math" w:hAnsi="Cambria Math" w:cs="Courier New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Symbol" w:hAnsi="Symbol" w:cs="Symbol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Calibri Light" w:hAnsi="Calibri Light" w:cs="Wingdings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Calibri Light" w:hAnsi="Calibri Light" w:cs="Wingdings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Courier New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Courier New"/>
      <w:sz w:val="24"/>
      <w:szCs w:val="24"/>
      <w:lang w:val="es-ES" w:eastAsia="es-ES"/>
    </w:rPr>
  </w:style>
  <w:style w:type="paragraph" w:styleId="Ttulo">
    <w:name w:val="Title"/>
    <w:aliases w:val="Puesto,Título1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 Math" w:hAnsi="Cambria Math"/>
      <w:b/>
      <w:bCs/>
      <w:kern w:val="28"/>
      <w:sz w:val="32"/>
      <w:szCs w:val="32"/>
    </w:rPr>
  </w:style>
  <w:style w:type="character" w:customStyle="1" w:styleId="TtuloCar">
    <w:name w:val="Título Car"/>
    <w:aliases w:val="Puesto Car,Título1 Car"/>
    <w:link w:val="Ttulo"/>
    <w:uiPriority w:val="99"/>
    <w:locked/>
    <w:rsid w:val="00F51D48"/>
    <w:rPr>
      <w:rFonts w:ascii="Cambria Math" w:hAnsi="Cambria Math" w:cs="Courier New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Yu Mincho Light" w:hAnsi="Yu Mincho Light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Yu Mincho Light" w:hAnsi="Yu Mincho Light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Courier New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Courier New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Courier New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Courier New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Calibri Light" w:hAnsi="Calibri Light" w:cs="Calibri Light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Courier New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Courier New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Courier New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Calibri Light" w:hAnsi="Calibri Light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 Math" w:hAnsi="Cambria Math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 Math" w:hAnsi="Cambria Math" w:cs="Courier New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Courier New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locked/>
    <w:rsid w:val="00F51D48"/>
    <w:rPr>
      <w:rFonts w:cs="Courier New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Courier New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Wingdings" w:hAnsi="Wingdings" w:cs="Wingdings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Yu Mincho Light" w:hAnsi="Yu Mincho Light" w:cs="Wingdings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Yu Mincho Light" w:hAnsi="Yu Mincho Light" w:cs="Wingdings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Wingdings" w:hAnsi="Wingdings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Yu Mincho Light" w:hAnsi="Yu Mincho Light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Symbol" w:hAnsi="Symbol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Symbol" w:hAnsi="Symbol" w:cs="Symbol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Cambria" w:hAnsi="Cambria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Calibri Light" w:hAnsi="Calibri Light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Calibri Light" w:hAnsi="Calibri Light" w:cs="Calibri Light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Calibri Light" w:hAnsi="Calibri Light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Calibri Light" w:hAnsi="Calibri Light" w:cs="Calibri Light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Courier New"/>
    </w:rPr>
  </w:style>
  <w:style w:type="character" w:styleId="Refdenotaalpie">
    <w:name w:val="footnote reference"/>
    <w:uiPriority w:val="99"/>
    <w:rsid w:val="004224D9"/>
    <w:rPr>
      <w:rFonts w:cs="Courier New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</TotalTime>
  <Pages>26</Pages>
  <Words>2960</Words>
  <Characters>16286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19208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Yair Valderrama Gonzalez</cp:lastModifiedBy>
  <cp:revision>2</cp:revision>
  <cp:lastPrinted>2011-07-14T14:23:00Z</cp:lastPrinted>
  <dcterms:created xsi:type="dcterms:W3CDTF">2022-08-31T16:49:00Z</dcterms:created>
  <dcterms:modified xsi:type="dcterms:W3CDTF">2022-08-31T16:49:00Z</dcterms:modified>
</cp:coreProperties>
</file>